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color w:val="bf0000"/>
          <w:sz w:val="40"/>
          <w:szCs w:val="40"/>
        </w:rPr>
      </w:pPr>
      <w:bookmarkStart w:id="0" w:name="_GoBack"/>
      <w:bookmarkEnd w:id="0"/>
      <w:r>
        <w:rPr>
          <w:b/>
          <w:bCs/>
          <w:color w:val="bf0000"/>
          <w:sz w:val="40"/>
          <w:szCs w:val="40"/>
          <w:lang w:val="en-US"/>
        </w:rPr>
        <w:t>CREATE A CHAT BOT IN PYTHON</w:t>
      </w:r>
    </w:p>
    <w:p>
      <w:pPr>
        <w:pStyle w:val="style0"/>
        <w:jc w:val="center"/>
        <w:rPr>
          <w:b/>
          <w:bCs/>
          <w:color w:val="008000"/>
          <w:sz w:val="40"/>
          <w:szCs w:val="40"/>
        </w:rPr>
      </w:pPr>
      <w:r>
        <w:rPr>
          <w:b/>
          <w:bCs/>
          <w:color w:val="008000"/>
          <w:sz w:val="40"/>
          <w:szCs w:val="40"/>
          <w:lang w:val="en-US"/>
        </w:rPr>
        <w:t>(Phase4 Document)</w:t>
      </w:r>
    </w:p>
    <w:p>
      <w:pPr>
        <w:pStyle w:val="style0"/>
        <w:jc w:val="left"/>
        <w:rPr>
          <w:b/>
          <w:bCs/>
          <w:color w:val="36363d"/>
          <w:sz w:val="40"/>
          <w:szCs w:val="40"/>
        </w:rPr>
      </w:pPr>
      <w:r>
        <w:rPr>
          <w:b/>
          <w:bCs/>
          <w:color w:val="7030a0"/>
          <w:sz w:val="40"/>
          <w:szCs w:val="40"/>
          <w:lang w:val="en-US"/>
        </w:rPr>
        <w:t>Project solution :</w:t>
      </w:r>
    </w:p>
    <w:p>
      <w:pPr>
        <w:pStyle w:val="style0"/>
        <w:jc w:val="left"/>
        <w:rPr>
          <w:b/>
          <w:bCs/>
          <w:color w:val="000000"/>
          <w:sz w:val="40"/>
          <w:szCs w:val="40"/>
        </w:rPr>
      </w:pPr>
      <w:r>
        <w:rPr>
          <w:b/>
          <w:bCs/>
          <w:color w:val="000000"/>
          <w:sz w:val="40"/>
          <w:szCs w:val="40"/>
          <w:lang w:val="en-US"/>
        </w:rPr>
        <w:t xml:space="preserve">To build a chat bot by selecting machine learning algorithms and training model and perform different analysis also evaluating it's performance by Artifical intelligence. </w:t>
      </w:r>
    </w:p>
    <w:p>
      <w:pPr>
        <w:pStyle w:val="style0"/>
        <w:jc w:val="left"/>
        <w:rPr>
          <w:b/>
          <w:bCs/>
          <w:color w:val="000000"/>
          <w:sz w:val="40"/>
          <w:szCs w:val="40"/>
        </w:rPr>
      </w:pPr>
      <w:r>
        <w:rPr/>
        <w:drawing>
          <wp:inline distL="114300" distT="0" distB="0" distR="114300">
            <wp:extent cx="2923580" cy="155185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23580" cy="1551853"/>
                    </a:xfrm>
                    <a:prstGeom prst="rect"/>
                  </pic:spPr>
                </pic:pic>
              </a:graphicData>
            </a:graphic>
          </wp:inline>
        </w:drawing>
      </w:r>
    </w:p>
    <w:p>
      <w:pPr>
        <w:pStyle w:val="style0"/>
        <w:jc w:val="left"/>
        <w:rPr>
          <w:b/>
          <w:bCs/>
          <w:color w:val="ff9900"/>
          <w:sz w:val="40"/>
          <w:szCs w:val="40"/>
        </w:rPr>
      </w:pPr>
      <w:r>
        <w:rPr>
          <w:b/>
          <w:bCs/>
          <w:color w:val="ff9900"/>
          <w:sz w:val="40"/>
          <w:szCs w:val="40"/>
          <w:lang w:val="en-US"/>
        </w:rPr>
        <w:t>Steps involved in building machine learning algorithms for chat bot :</w:t>
      </w:r>
    </w:p>
    <w:p>
      <w:pPr>
        <w:pStyle w:val="style0"/>
        <w:jc w:val="left"/>
        <w:rPr>
          <w:b/>
          <w:bCs/>
          <w:color w:val="000000"/>
          <w:sz w:val="40"/>
          <w:szCs w:val="40"/>
        </w:rPr>
      </w:pPr>
      <w:r>
        <w:rPr>
          <w:b/>
          <w:bCs/>
          <w:color w:val="000000"/>
          <w:sz w:val="40"/>
          <w:szCs w:val="40"/>
          <w:lang w:val="en-US"/>
        </w:rPr>
        <w:t>Creating a chatbot with a machine learning model in Python typically involves several steps:</w:t>
      </w:r>
    </w:p>
    <w:p>
      <w:pPr>
        <w:pStyle w:val="style0"/>
        <w:jc w:val="left"/>
        <w:rPr>
          <w:b/>
          <w:bCs/>
          <w:color w:val="bf0000"/>
          <w:sz w:val="40"/>
          <w:szCs w:val="40"/>
        </w:rPr>
      </w:pPr>
      <w:r>
        <w:rPr>
          <w:b/>
          <w:bCs/>
          <w:color w:val="bf0000"/>
          <w:sz w:val="40"/>
          <w:szCs w:val="40"/>
          <w:lang w:val="en-US"/>
        </w:rPr>
        <w:t>1. Choose a Framework or Library:</w:t>
      </w:r>
    </w:p>
    <w:p>
      <w:pPr>
        <w:pStyle w:val="style0"/>
        <w:jc w:val="left"/>
        <w:rPr>
          <w:b/>
          <w:bCs/>
          <w:color w:val="000000"/>
          <w:sz w:val="40"/>
          <w:szCs w:val="40"/>
        </w:rPr>
      </w:pPr>
      <w:r>
        <w:rPr>
          <w:b/>
          <w:bCs/>
          <w:color w:val="000000"/>
          <w:sz w:val="40"/>
          <w:szCs w:val="40"/>
          <w:lang w:val="en-US"/>
        </w:rPr>
        <w:t xml:space="preserve">    You can use popular libraries like TensorFlow, PyTorch, or Hugging Face's Transformers library for natural language processing tasks.</w:t>
      </w:r>
    </w:p>
    <w:p>
      <w:pPr>
        <w:pStyle w:val="style0"/>
        <w:jc w:val="left"/>
        <w:rPr>
          <w:b/>
          <w:bCs/>
          <w:color w:val="bf0000"/>
          <w:sz w:val="40"/>
          <w:szCs w:val="40"/>
          <w:highlight w:val="none"/>
        </w:rPr>
      </w:pPr>
      <w:r>
        <w:rPr>
          <w:b/>
          <w:bCs/>
          <w:color w:val="bf0000"/>
          <w:sz w:val="40"/>
          <w:szCs w:val="40"/>
          <w:highlight w:val="none"/>
          <w:lang w:val="en-US"/>
        </w:rPr>
        <w:t>2. Data Collection and Preprocessing:</w:t>
      </w:r>
    </w:p>
    <w:p>
      <w:pPr>
        <w:pStyle w:val="style0"/>
        <w:jc w:val="left"/>
        <w:rPr>
          <w:b/>
          <w:bCs/>
          <w:color w:val="000000"/>
          <w:sz w:val="40"/>
          <w:szCs w:val="40"/>
        </w:rPr>
      </w:pPr>
      <w:r>
        <w:rPr>
          <w:b/>
          <w:bCs/>
          <w:color w:val="000000"/>
          <w:sz w:val="40"/>
          <w:szCs w:val="40"/>
          <w:lang w:val="en-US"/>
        </w:rPr>
        <w:t xml:space="preserve">   - Gather a dataset for training your chatbot. This dataset should consist of pairs of input (user message) and output (bot response).</w:t>
      </w:r>
    </w:p>
    <w:p>
      <w:pPr>
        <w:pStyle w:val="style0"/>
        <w:jc w:val="left"/>
        <w:rPr>
          <w:b/>
          <w:bCs/>
          <w:color w:val="bf0000"/>
          <w:sz w:val="40"/>
          <w:szCs w:val="40"/>
        </w:rPr>
      </w:pPr>
      <w:r>
        <w:rPr>
          <w:b/>
          <w:bCs/>
          <w:color w:val="000000"/>
          <w:sz w:val="40"/>
          <w:szCs w:val="40"/>
          <w:lang w:val="en-US"/>
        </w:rPr>
        <w:t xml:space="preserve">   - Preprocess the data, which may include tasks like tokenization, removing special characters, and converting text to lowercase.</w:t>
      </w:r>
    </w:p>
    <w:p>
      <w:pPr>
        <w:pStyle w:val="style0"/>
        <w:jc w:val="left"/>
        <w:rPr>
          <w:b/>
          <w:bCs/>
          <w:color w:val="bf0000"/>
          <w:sz w:val="40"/>
          <w:szCs w:val="40"/>
        </w:rPr>
      </w:pPr>
      <w:r>
        <w:rPr>
          <w:b/>
          <w:bCs/>
          <w:color w:val="bf0000"/>
          <w:sz w:val="40"/>
          <w:szCs w:val="40"/>
          <w:lang w:val="en-US"/>
        </w:rPr>
        <w:t>3.choose architecture model:</w:t>
      </w:r>
    </w:p>
    <w:p>
      <w:pPr>
        <w:pStyle w:val="style0"/>
        <w:jc w:val="left"/>
        <w:rPr>
          <w:b/>
          <w:bCs/>
          <w:color w:val="000000"/>
          <w:sz w:val="40"/>
          <w:szCs w:val="40"/>
        </w:rPr>
      </w:pPr>
      <w:r>
        <w:rPr>
          <w:b/>
          <w:bCs/>
          <w:color w:val="000000"/>
          <w:sz w:val="40"/>
          <w:szCs w:val="40"/>
          <w:lang w:val="en-US"/>
        </w:rPr>
        <w:t xml:space="preserve">   - Depending on your preference, you can use recurrent neural networks (RNNs), transformers, or other deep learning architectures for this task.</w:t>
      </w:r>
    </w:p>
    <w:p>
      <w:pPr>
        <w:pStyle w:val="style0"/>
        <w:jc w:val="left"/>
        <w:rPr>
          <w:b/>
          <w:bCs/>
          <w:color w:val="bf0000"/>
          <w:sz w:val="40"/>
          <w:szCs w:val="40"/>
        </w:rPr>
      </w:pPr>
      <w:r>
        <w:rPr>
          <w:b/>
          <w:bCs/>
          <w:color w:val="bf0000"/>
          <w:sz w:val="40"/>
          <w:szCs w:val="40"/>
          <w:lang w:val="en-US"/>
        </w:rPr>
        <w:t>4. Model Training:</w:t>
      </w:r>
    </w:p>
    <w:p>
      <w:pPr>
        <w:pStyle w:val="style0"/>
        <w:jc w:val="left"/>
        <w:rPr>
          <w:b/>
          <w:bCs/>
          <w:color w:val="000000"/>
          <w:sz w:val="40"/>
          <w:szCs w:val="40"/>
        </w:rPr>
      </w:pPr>
      <w:r>
        <w:rPr>
          <w:b/>
          <w:bCs/>
          <w:color w:val="000000"/>
          <w:sz w:val="40"/>
          <w:szCs w:val="40"/>
          <w:lang w:val="en-US"/>
        </w:rPr>
        <w:t xml:space="preserve">   - Use the preprocessed data to train your chosen model. This involves adjusting the model's parameters to minimize the loss function.</w:t>
      </w:r>
    </w:p>
    <w:p>
      <w:pPr>
        <w:pStyle w:val="style0"/>
        <w:jc w:val="left"/>
        <w:rPr>
          <w:b/>
          <w:bCs/>
          <w:color w:val="bf0000"/>
          <w:sz w:val="40"/>
          <w:szCs w:val="40"/>
        </w:rPr>
      </w:pPr>
      <w:r>
        <w:rPr>
          <w:b/>
          <w:bCs/>
          <w:color w:val="bf0000"/>
          <w:sz w:val="40"/>
          <w:szCs w:val="40"/>
          <w:lang w:val="en-US"/>
        </w:rPr>
        <w:t>5. Model Evaluation:</w:t>
      </w:r>
    </w:p>
    <w:p>
      <w:pPr>
        <w:pStyle w:val="style0"/>
        <w:jc w:val="left"/>
        <w:rPr>
          <w:b/>
          <w:bCs/>
          <w:color w:val="000000"/>
          <w:sz w:val="40"/>
          <w:szCs w:val="40"/>
        </w:rPr>
      </w:pPr>
      <w:r>
        <w:rPr>
          <w:b/>
          <w:bCs/>
          <w:color w:val="000000"/>
          <w:sz w:val="40"/>
          <w:szCs w:val="40"/>
          <w:lang w:val="en-US"/>
        </w:rPr>
        <w:t xml:space="preserve">   - Assess the performance of your model using validation data. Common metrics include perplexity, BLEU score, or other relevant evaluation metrics for chatbot tasks.</w:t>
      </w:r>
    </w:p>
    <w:p>
      <w:pPr>
        <w:pStyle w:val="style0"/>
        <w:jc w:val="left"/>
        <w:rPr>
          <w:b/>
          <w:bCs/>
          <w:color w:val="bf0000"/>
          <w:sz w:val="40"/>
          <w:szCs w:val="40"/>
        </w:rPr>
      </w:pPr>
      <w:r>
        <w:rPr>
          <w:b/>
          <w:bCs/>
          <w:color w:val="bf0000"/>
          <w:sz w:val="40"/>
          <w:szCs w:val="40"/>
          <w:lang w:val="en-US"/>
        </w:rPr>
        <w:t>6. Inference:</w:t>
      </w:r>
    </w:p>
    <w:p>
      <w:pPr>
        <w:pStyle w:val="style0"/>
        <w:jc w:val="left"/>
        <w:rPr>
          <w:b/>
          <w:bCs/>
          <w:color w:val="000000"/>
          <w:sz w:val="40"/>
          <w:szCs w:val="40"/>
        </w:rPr>
      </w:pPr>
      <w:r>
        <w:rPr>
          <w:b/>
          <w:bCs/>
          <w:color w:val="000000"/>
          <w:sz w:val="40"/>
          <w:szCs w:val="40"/>
          <w:lang w:val="en-US"/>
        </w:rPr>
        <w:t xml:space="preserve">   - Use the trained model to generate responses for user input. This is the actual interaction stage where users interact with the chatbot.</w:t>
      </w:r>
    </w:p>
    <w:p>
      <w:pPr>
        <w:pStyle w:val="style0"/>
        <w:jc w:val="left"/>
        <w:rPr>
          <w:b/>
          <w:bCs/>
          <w:color w:val="000000"/>
          <w:sz w:val="40"/>
          <w:szCs w:val="40"/>
        </w:rPr>
      </w:pPr>
    </w:p>
    <w:p>
      <w:pPr>
        <w:pStyle w:val="style0"/>
        <w:jc w:val="left"/>
        <w:rPr>
          <w:b/>
          <w:bCs/>
          <w:color w:val="bf0000"/>
          <w:sz w:val="40"/>
          <w:szCs w:val="40"/>
        </w:rPr>
      </w:pPr>
      <w:r>
        <w:rPr>
          <w:b/>
          <w:bCs/>
          <w:color w:val="bf0000"/>
          <w:sz w:val="40"/>
          <w:szCs w:val="40"/>
          <w:lang w:val="en-US"/>
        </w:rPr>
        <w:t>7. Iterate and Improve:</w:t>
      </w:r>
    </w:p>
    <w:p>
      <w:pPr>
        <w:pStyle w:val="style0"/>
        <w:jc w:val="left"/>
        <w:rPr>
          <w:b/>
          <w:bCs/>
          <w:color w:val="000000"/>
          <w:sz w:val="40"/>
          <w:szCs w:val="40"/>
        </w:rPr>
      </w:pPr>
      <w:r>
        <w:rPr>
          <w:b/>
          <w:bCs/>
          <w:color w:val="000000"/>
          <w:sz w:val="40"/>
          <w:szCs w:val="40"/>
          <w:lang w:val="en-US"/>
        </w:rPr>
        <w:t xml:space="preserve">   - Depending on performance, you may need to iterate on the model, data, or preprocessing steps to improve the chatbot's performance.</w:t>
      </w:r>
    </w:p>
    <w:p>
      <w:pPr>
        <w:pStyle w:val="style0"/>
        <w:jc w:val="left"/>
        <w:rPr>
          <w:b/>
          <w:bCs/>
          <w:color w:val="000000"/>
          <w:sz w:val="40"/>
          <w:szCs w:val="40"/>
        </w:rPr>
      </w:pPr>
      <w:r>
        <w:rPr>
          <w:b/>
          <w:bCs/>
          <w:color w:val="000000"/>
          <w:sz w:val="40"/>
          <w:szCs w:val="40"/>
          <w:lang w:val="en-US"/>
        </w:rPr>
        <w:t>Here's a very simplified example using Hugging Face's Transformers library with a pre-trained model:</w:t>
      </w:r>
    </w:p>
    <w:p>
      <w:pPr>
        <w:pStyle w:val="style0"/>
        <w:jc w:val="left"/>
        <w:rPr>
          <w:b/>
          <w:bCs/>
          <w:color w:val="000000"/>
          <w:sz w:val="40"/>
          <w:szCs w:val="40"/>
          <w:lang w:val="en-US"/>
        </w:rPr>
      </w:pPr>
      <w:r>
        <w:rPr>
          <w:b/>
          <w:bCs/>
          <w:color w:val="000000"/>
          <w:sz w:val="40"/>
          <w:szCs w:val="40"/>
          <w:lang w:val="en-US"/>
        </w:rPr>
        <w:t>pythoCreating a chatbot with a machine learning model in Python typically involves several steps:</w:t>
      </w:r>
    </w:p>
    <w:p>
      <w:pPr>
        <w:pStyle w:val="style0"/>
        <w:jc w:val="left"/>
        <w:rPr>
          <w:b/>
          <w:bCs/>
          <w:color w:val="0000ff"/>
          <w:sz w:val="40"/>
          <w:szCs w:val="40"/>
          <w:lang w:val="en-US"/>
        </w:rPr>
      </w:pPr>
      <w:r>
        <w:rPr>
          <w:b/>
          <w:bCs/>
          <w:color w:val="0000ff"/>
          <w:sz w:val="40"/>
          <w:szCs w:val="40"/>
          <w:lang w:val="en-US"/>
        </w:rPr>
        <w:t>1. Choose a Framework or Library:</w:t>
      </w:r>
    </w:p>
    <w:p>
      <w:pPr>
        <w:pStyle w:val="style0"/>
        <w:jc w:val="left"/>
        <w:rPr>
          <w:b/>
          <w:bCs/>
          <w:color w:val="000000"/>
          <w:sz w:val="40"/>
          <w:szCs w:val="40"/>
          <w:lang w:val="en-US"/>
        </w:rPr>
      </w:pPr>
      <w:r>
        <w:rPr>
          <w:b/>
          <w:bCs/>
          <w:color w:val="000000"/>
          <w:sz w:val="40"/>
          <w:szCs w:val="40"/>
          <w:lang w:val="en-US"/>
        </w:rPr>
        <w:t xml:space="preserve">   - You can use popular libraries like TensorFlow, PyTorch, or Hugging Face's Transformers library for natural language processing tasks.</w:t>
      </w:r>
    </w:p>
    <w:p>
      <w:pPr>
        <w:pStyle w:val="style0"/>
        <w:jc w:val="left"/>
        <w:rPr>
          <w:b/>
          <w:bCs/>
          <w:color w:val="0000ff"/>
          <w:sz w:val="40"/>
          <w:szCs w:val="40"/>
          <w:lang w:val="en-US"/>
        </w:rPr>
      </w:pPr>
      <w:r>
        <w:rPr>
          <w:b/>
          <w:bCs/>
          <w:color w:val="0000ff"/>
          <w:sz w:val="40"/>
          <w:szCs w:val="40"/>
          <w:lang w:val="en-US"/>
        </w:rPr>
        <w:t>2. Data Collection and Preprocessing:</w:t>
      </w:r>
    </w:p>
    <w:p>
      <w:pPr>
        <w:pStyle w:val="style0"/>
        <w:jc w:val="left"/>
        <w:rPr>
          <w:b/>
          <w:bCs/>
          <w:color w:val="000000"/>
          <w:sz w:val="40"/>
          <w:szCs w:val="40"/>
          <w:lang w:val="en-US"/>
        </w:rPr>
      </w:pPr>
      <w:r>
        <w:rPr>
          <w:b/>
          <w:bCs/>
          <w:color w:val="000000"/>
          <w:sz w:val="40"/>
          <w:szCs w:val="40"/>
          <w:lang w:val="en-US"/>
        </w:rPr>
        <w:t xml:space="preserve">   - Gather a dataset for training your chatbot. This dataset should consist of pairs of input (user message) and output (bot response).</w:t>
      </w:r>
    </w:p>
    <w:p>
      <w:pPr>
        <w:pStyle w:val="style0"/>
        <w:jc w:val="left"/>
        <w:rPr>
          <w:b/>
          <w:bCs/>
          <w:color w:val="000000"/>
          <w:sz w:val="40"/>
          <w:szCs w:val="40"/>
          <w:lang w:val="en-US"/>
        </w:rPr>
      </w:pPr>
      <w:r>
        <w:rPr>
          <w:b/>
          <w:bCs/>
          <w:color w:val="000000"/>
          <w:sz w:val="40"/>
          <w:szCs w:val="40"/>
          <w:lang w:val="en-US"/>
        </w:rPr>
        <w:t xml:space="preserve">   - Preprocess the data, which may include tasks like tokenization, removing special characters, and converting text to lowercase.</w:t>
      </w:r>
    </w:p>
    <w:p>
      <w:pPr>
        <w:pStyle w:val="style0"/>
        <w:jc w:val="left"/>
        <w:rPr>
          <w:b/>
          <w:bCs/>
          <w:color w:val="0000ff"/>
          <w:sz w:val="40"/>
          <w:szCs w:val="40"/>
          <w:lang w:val="en-US"/>
        </w:rPr>
      </w:pPr>
      <w:r>
        <w:rPr>
          <w:b/>
          <w:bCs/>
          <w:color w:val="0000ff"/>
          <w:sz w:val="40"/>
          <w:szCs w:val="40"/>
          <w:lang w:val="en-US"/>
        </w:rPr>
        <w:t>3. Choose a Model Architecture:</w:t>
      </w:r>
    </w:p>
    <w:p>
      <w:pPr>
        <w:pStyle w:val="style0"/>
        <w:jc w:val="left"/>
        <w:rPr>
          <w:b/>
          <w:bCs/>
          <w:color w:val="000000"/>
          <w:sz w:val="40"/>
          <w:szCs w:val="40"/>
          <w:lang w:val="en-US"/>
        </w:rPr>
      </w:pPr>
      <w:r>
        <w:rPr>
          <w:b/>
          <w:bCs/>
          <w:color w:val="000000"/>
          <w:sz w:val="40"/>
          <w:szCs w:val="40"/>
          <w:lang w:val="en-US"/>
        </w:rPr>
        <w:t xml:space="preserve">   - Depending on your preference, you can use recurrent neural networks (RNNs), transformers, or other deep learning architectures for this task.</w:t>
      </w:r>
    </w:p>
    <w:p>
      <w:pPr>
        <w:pStyle w:val="style0"/>
        <w:jc w:val="left"/>
        <w:rPr>
          <w:b/>
          <w:bCs/>
          <w:color w:val="0000ff"/>
          <w:sz w:val="40"/>
          <w:szCs w:val="40"/>
          <w:lang w:val="en-US"/>
        </w:rPr>
      </w:pPr>
      <w:r>
        <w:rPr>
          <w:b/>
          <w:bCs/>
          <w:color w:val="0000ff"/>
          <w:sz w:val="40"/>
          <w:szCs w:val="40"/>
          <w:lang w:val="en-US"/>
        </w:rPr>
        <w:t>4. Model Training:</w:t>
      </w:r>
    </w:p>
    <w:p>
      <w:pPr>
        <w:pStyle w:val="style0"/>
        <w:jc w:val="left"/>
        <w:rPr>
          <w:b/>
          <w:bCs/>
          <w:color w:val="000000"/>
          <w:sz w:val="40"/>
          <w:szCs w:val="40"/>
          <w:lang w:val="en-US"/>
        </w:rPr>
      </w:pPr>
      <w:r>
        <w:rPr>
          <w:b/>
          <w:bCs/>
          <w:color w:val="000000"/>
          <w:sz w:val="40"/>
          <w:szCs w:val="40"/>
          <w:lang w:val="en-US"/>
        </w:rPr>
        <w:t xml:space="preserve">   - Use the preprocessed data to train your chosen model. This involves adjusting the model's parameters to minimize the loss function.</w:t>
      </w:r>
    </w:p>
    <w:p>
      <w:pPr>
        <w:pStyle w:val="style0"/>
        <w:jc w:val="left"/>
        <w:rPr>
          <w:b/>
          <w:bCs/>
          <w:color w:val="0000ff"/>
          <w:sz w:val="40"/>
          <w:szCs w:val="40"/>
          <w:lang w:val="en-US"/>
        </w:rPr>
      </w:pPr>
      <w:r>
        <w:rPr>
          <w:b/>
          <w:bCs/>
          <w:color w:val="0000ff"/>
          <w:sz w:val="40"/>
          <w:szCs w:val="40"/>
          <w:lang w:val="en-US"/>
        </w:rPr>
        <w:t>5. Model Evaluation:</w:t>
      </w:r>
    </w:p>
    <w:p>
      <w:pPr>
        <w:pStyle w:val="style0"/>
        <w:jc w:val="left"/>
        <w:rPr>
          <w:b/>
          <w:bCs/>
          <w:color w:val="000000"/>
          <w:sz w:val="40"/>
          <w:szCs w:val="40"/>
          <w:lang w:val="en-US"/>
        </w:rPr>
      </w:pPr>
      <w:r>
        <w:rPr>
          <w:b/>
          <w:bCs/>
          <w:color w:val="000000"/>
          <w:sz w:val="40"/>
          <w:szCs w:val="40"/>
          <w:lang w:val="en-US"/>
        </w:rPr>
        <w:t xml:space="preserve">   - Assess the performance of your model using validation data. Common metrics include perplexity, BLEU score, or other relevant evaluation metrics for chatbot tasks.</w:t>
      </w:r>
    </w:p>
    <w:p>
      <w:pPr>
        <w:pStyle w:val="style0"/>
        <w:jc w:val="left"/>
        <w:rPr>
          <w:b/>
          <w:bCs/>
          <w:color w:val="000000"/>
          <w:sz w:val="40"/>
          <w:szCs w:val="40"/>
          <w:lang w:val="en-US"/>
        </w:rPr>
      </w:pPr>
      <w:r>
        <w:rPr>
          <w:b/>
          <w:bCs/>
          <w:color w:val="0000ff"/>
          <w:sz w:val="40"/>
          <w:szCs w:val="40"/>
          <w:lang w:val="en-US"/>
        </w:rPr>
        <w:t>6. Inference:</w:t>
      </w:r>
      <w:r>
        <w:rPr>
          <w:b/>
          <w:bCs/>
          <w:color w:val="000000"/>
          <w:sz w:val="40"/>
          <w:szCs w:val="40"/>
          <w:lang w:val="en-US"/>
        </w:rPr>
        <w:t xml:space="preserve">  Use the trained model to generate responses for user input. This is the actual interaction stage where users interact with the chatbot.</w:t>
      </w:r>
    </w:p>
    <w:p>
      <w:pPr>
        <w:pStyle w:val="style0"/>
        <w:jc w:val="left"/>
        <w:rPr>
          <w:b/>
          <w:bCs/>
          <w:color w:val="0000ff"/>
          <w:sz w:val="40"/>
          <w:szCs w:val="40"/>
          <w:lang w:val="en-US"/>
        </w:rPr>
      </w:pPr>
      <w:r>
        <w:rPr>
          <w:b/>
          <w:bCs/>
          <w:color w:val="0000ff"/>
          <w:sz w:val="40"/>
          <w:szCs w:val="40"/>
          <w:lang w:val="en-US"/>
        </w:rPr>
        <w:t>7. Iterate and Improve:</w:t>
      </w:r>
    </w:p>
    <w:p>
      <w:pPr>
        <w:pStyle w:val="style0"/>
        <w:jc w:val="left"/>
        <w:rPr>
          <w:b/>
          <w:bCs/>
          <w:color w:val="000000"/>
          <w:sz w:val="40"/>
          <w:szCs w:val="40"/>
          <w:lang w:val="en-US"/>
        </w:rPr>
      </w:pPr>
      <w:r>
        <w:rPr>
          <w:b/>
          <w:bCs/>
          <w:color w:val="000000"/>
          <w:sz w:val="40"/>
          <w:szCs w:val="40"/>
          <w:lang w:val="en-US"/>
        </w:rPr>
        <w:t xml:space="preserve">   - Depending on performance, you may need to iterate on the model, data, or preprocessing steps to improve the chatbot's performance.</w:t>
      </w:r>
    </w:p>
    <w:p>
      <w:pPr>
        <w:pStyle w:val="style0"/>
        <w:jc w:val="left"/>
        <w:rPr>
          <w:b/>
          <w:bCs/>
          <w:color w:val="000000"/>
          <w:sz w:val="40"/>
          <w:szCs w:val="40"/>
          <w:lang w:val="en-US"/>
        </w:rPr>
      </w:pPr>
      <w:r>
        <w:rPr>
          <w:b/>
          <w:bCs/>
          <w:color w:val="000000"/>
          <w:sz w:val="40"/>
          <w:szCs w:val="40"/>
          <w:lang w:val="en-US"/>
        </w:rPr>
        <w:t>Here's a very simplified example using Hugging Face's Transformers library with a pre-trained model:</w:t>
      </w:r>
    </w:p>
    <w:p>
      <w:pPr>
        <w:pStyle w:val="style0"/>
        <w:jc w:val="left"/>
        <w:rPr>
          <w:b/>
          <w:bCs/>
          <w:color w:val="000000"/>
          <w:sz w:val="40"/>
          <w:szCs w:val="40"/>
          <w:lang w:val="en-US"/>
        </w:rPr>
      </w:pPr>
      <w:r>
        <w:rPr>
          <w:b/>
          <w:bCs/>
          <w:color w:val="000000"/>
          <w:sz w:val="40"/>
          <w:szCs w:val="40"/>
          <w:lang w:val="en-US"/>
        </w:rPr>
        <w:t>python</w:t>
      </w:r>
    </w:p>
    <w:p>
      <w:pPr>
        <w:pStyle w:val="style0"/>
        <w:jc w:val="left"/>
        <w:rPr>
          <w:b/>
          <w:bCs/>
          <w:color w:val="000000"/>
          <w:sz w:val="40"/>
          <w:szCs w:val="40"/>
          <w:lang w:val="en-US"/>
        </w:rPr>
      </w:pPr>
      <w:r>
        <w:rPr>
          <w:b/>
          <w:bCs/>
          <w:color w:val="000000"/>
          <w:sz w:val="40"/>
          <w:szCs w:val="40"/>
          <w:lang w:val="en-US"/>
        </w:rPr>
        <w:t># Install the transformers library</w:t>
      </w:r>
    </w:p>
    <w:p>
      <w:pPr>
        <w:pStyle w:val="style0"/>
        <w:jc w:val="left"/>
        <w:rPr>
          <w:b/>
          <w:bCs/>
          <w:color w:val="000000"/>
          <w:sz w:val="40"/>
          <w:szCs w:val="40"/>
          <w:lang w:val="en-US"/>
        </w:rPr>
      </w:pPr>
      <w:r>
        <w:rPr>
          <w:b/>
          <w:bCs/>
          <w:color w:val="000000"/>
          <w:sz w:val="40"/>
          <w:szCs w:val="40"/>
          <w:lang w:val="en-US"/>
        </w:rPr>
        <w:t>!pip install transformers</w:t>
      </w:r>
    </w:p>
    <w:p>
      <w:pPr>
        <w:pStyle w:val="style0"/>
        <w:jc w:val="left"/>
        <w:rPr>
          <w:b/>
          <w:bCs/>
          <w:color w:val="000000"/>
          <w:sz w:val="40"/>
          <w:szCs w:val="40"/>
          <w:lang w:val="en-US"/>
        </w:rPr>
      </w:pPr>
      <w:r>
        <w:rPr>
          <w:b/>
          <w:bCs/>
          <w:color w:val="000000"/>
          <w:sz w:val="40"/>
          <w:szCs w:val="40"/>
          <w:lang w:val="en-US"/>
        </w:rPr>
        <w:t># Import necessary libraries</w:t>
      </w:r>
    </w:p>
    <w:p>
      <w:pPr>
        <w:pStyle w:val="style0"/>
        <w:jc w:val="left"/>
        <w:rPr>
          <w:b/>
          <w:bCs/>
          <w:color w:val="000000"/>
          <w:sz w:val="40"/>
          <w:szCs w:val="40"/>
          <w:lang w:val="en-US"/>
        </w:rPr>
      </w:pPr>
      <w:r>
        <w:rPr>
          <w:b/>
          <w:bCs/>
          <w:color w:val="000000"/>
          <w:sz w:val="40"/>
          <w:szCs w:val="40"/>
          <w:lang w:val="en-US"/>
        </w:rPr>
        <w:t>from transformers import GPT2Tokenizer, GPT2LMHeadModel</w:t>
      </w:r>
    </w:p>
    <w:p>
      <w:pPr>
        <w:pStyle w:val="style0"/>
        <w:jc w:val="left"/>
        <w:rPr>
          <w:b/>
          <w:bCs/>
          <w:color w:val="000000"/>
          <w:sz w:val="40"/>
          <w:szCs w:val="40"/>
          <w:lang w:val="en-US"/>
        </w:rPr>
      </w:pPr>
      <w:r>
        <w:rPr>
          <w:b/>
          <w:bCs/>
          <w:color w:val="000000"/>
          <w:sz w:val="40"/>
          <w:szCs w:val="40"/>
          <w:lang w:val="en-US"/>
        </w:rPr>
        <w:t># Load pre-trained model and tokenizer</w:t>
      </w:r>
    </w:p>
    <w:p>
      <w:pPr>
        <w:pStyle w:val="style0"/>
        <w:jc w:val="left"/>
        <w:rPr>
          <w:b/>
          <w:bCs/>
          <w:color w:val="000000"/>
          <w:sz w:val="40"/>
          <w:szCs w:val="40"/>
          <w:lang w:val="en-US"/>
        </w:rPr>
      </w:pPr>
      <w:r>
        <w:rPr>
          <w:b/>
          <w:bCs/>
          <w:color w:val="000000"/>
          <w:sz w:val="40"/>
          <w:szCs w:val="40"/>
          <w:lang w:val="en-US"/>
        </w:rPr>
        <w:t>tokenizer = GPT2Tokenizer.from_pretrained("gpt2")</w:t>
      </w:r>
    </w:p>
    <w:p>
      <w:pPr>
        <w:pStyle w:val="style0"/>
        <w:jc w:val="left"/>
        <w:rPr>
          <w:b/>
          <w:bCs/>
          <w:color w:val="000000"/>
          <w:sz w:val="40"/>
          <w:szCs w:val="40"/>
          <w:lang w:val="en-US"/>
        </w:rPr>
      </w:pPr>
      <w:r>
        <w:rPr>
          <w:b/>
          <w:bCs/>
          <w:color w:val="000000"/>
          <w:sz w:val="40"/>
          <w:szCs w:val="40"/>
          <w:lang w:val="en-US"/>
        </w:rPr>
        <w:t>model = GPT2LMHeadModel.from_pretrained("gpt2")</w:t>
      </w:r>
    </w:p>
    <w:p>
      <w:pPr>
        <w:pStyle w:val="style0"/>
        <w:jc w:val="left"/>
        <w:rPr>
          <w:b/>
          <w:bCs/>
          <w:color w:val="000000"/>
          <w:sz w:val="40"/>
          <w:szCs w:val="40"/>
          <w:lang w:val="en-US"/>
        </w:rPr>
      </w:pPr>
      <w:r>
        <w:rPr>
          <w:b/>
          <w:bCs/>
          <w:color w:val="000000"/>
          <w:sz w:val="40"/>
          <w:szCs w:val="40"/>
          <w:lang w:val="en-US"/>
        </w:rPr>
        <w:t># Encode user input and generate a response</w:t>
      </w:r>
    </w:p>
    <w:p>
      <w:pPr>
        <w:pStyle w:val="style0"/>
        <w:jc w:val="left"/>
        <w:rPr>
          <w:b/>
          <w:bCs/>
          <w:color w:val="000000"/>
          <w:sz w:val="40"/>
          <w:szCs w:val="40"/>
          <w:lang w:val="en-US"/>
        </w:rPr>
      </w:pPr>
      <w:r>
        <w:rPr>
          <w:b/>
          <w:bCs/>
          <w:color w:val="000000"/>
          <w:sz w:val="40"/>
          <w:szCs w:val="40"/>
          <w:lang w:val="en-US"/>
        </w:rPr>
        <w:t>user_input = "How are you?"</w:t>
      </w:r>
    </w:p>
    <w:p>
      <w:pPr>
        <w:pStyle w:val="style0"/>
        <w:jc w:val="left"/>
        <w:rPr>
          <w:b/>
          <w:bCs/>
          <w:color w:val="000000"/>
          <w:sz w:val="40"/>
          <w:szCs w:val="40"/>
          <w:lang w:val="en-US"/>
        </w:rPr>
      </w:pPr>
      <w:r>
        <w:rPr>
          <w:b/>
          <w:bCs/>
          <w:color w:val="000000"/>
          <w:sz w:val="40"/>
          <w:szCs w:val="40"/>
          <w:lang w:val="en-US"/>
        </w:rPr>
        <w:t>input_ids = tokenizer.encode(user_input, return_tensors="pt")</w:t>
      </w:r>
    </w:p>
    <w:p>
      <w:pPr>
        <w:pStyle w:val="style0"/>
        <w:jc w:val="left"/>
        <w:rPr>
          <w:b/>
          <w:bCs/>
          <w:color w:val="000000"/>
          <w:sz w:val="40"/>
          <w:szCs w:val="40"/>
          <w:lang w:val="en-US"/>
        </w:rPr>
      </w:pPr>
      <w:r>
        <w:rPr>
          <w:b/>
          <w:bCs/>
          <w:color w:val="000000"/>
          <w:sz w:val="40"/>
          <w:szCs w:val="40"/>
          <w:lang w:val="en-US"/>
        </w:rPr>
        <w:t>output = model.generate(input_ids, max_length=50, num_return_sequences=1)</w:t>
      </w:r>
    </w:p>
    <w:p>
      <w:pPr>
        <w:pStyle w:val="style0"/>
        <w:jc w:val="left"/>
        <w:rPr>
          <w:b/>
          <w:bCs/>
          <w:color w:val="000000"/>
          <w:sz w:val="40"/>
          <w:szCs w:val="40"/>
          <w:lang w:val="en-US"/>
        </w:rPr>
      </w:pPr>
      <w:r>
        <w:rPr>
          <w:b/>
          <w:bCs/>
          <w:color w:val="000000"/>
          <w:sz w:val="40"/>
          <w:szCs w:val="40"/>
          <w:lang w:val="en-US"/>
        </w:rPr>
        <w:t># Decode the generated output</w:t>
      </w:r>
    </w:p>
    <w:p>
      <w:pPr>
        <w:pStyle w:val="style0"/>
        <w:jc w:val="left"/>
        <w:rPr>
          <w:b/>
          <w:bCs/>
          <w:color w:val="000000"/>
          <w:sz w:val="40"/>
          <w:szCs w:val="40"/>
          <w:lang w:val="en-US"/>
        </w:rPr>
      </w:pPr>
      <w:r>
        <w:rPr>
          <w:b/>
          <w:bCs/>
          <w:color w:val="000000"/>
          <w:sz w:val="40"/>
          <w:szCs w:val="40"/>
          <w:lang w:val="en-US"/>
        </w:rPr>
        <w:t>bot_response = tokenizer.decode(output[0], skip_special_tokens=True)</w:t>
      </w:r>
    </w:p>
    <w:p>
      <w:pPr>
        <w:pStyle w:val="style0"/>
        <w:jc w:val="left"/>
        <w:rPr>
          <w:b/>
          <w:bCs/>
          <w:color w:val="000000"/>
          <w:sz w:val="40"/>
          <w:szCs w:val="40"/>
          <w:lang w:val="en-US"/>
        </w:rPr>
      </w:pPr>
      <w:r>
        <w:rPr>
          <w:b/>
          <w:bCs/>
          <w:color w:val="000000"/>
          <w:sz w:val="40"/>
          <w:szCs w:val="40"/>
          <w:lang w:val="en-US"/>
        </w:rPr>
        <w:t>print(bot_response)</w:t>
      </w:r>
    </w:p>
    <w:p>
      <w:pPr>
        <w:pStyle w:val="style179"/>
        <w:numPr>
          <w:ilvl w:val="0"/>
          <w:numId w:val="4"/>
        </w:numPr>
        <w:jc w:val="left"/>
        <w:rPr>
          <w:b/>
          <w:bCs/>
          <w:color w:val="000000"/>
          <w:sz w:val="40"/>
          <w:szCs w:val="40"/>
          <w:lang w:val="en-US"/>
        </w:rPr>
      </w:pPr>
      <w:r>
        <w:rPr>
          <w:b/>
          <w:bCs/>
          <w:color w:val="000000"/>
          <w:sz w:val="40"/>
          <w:szCs w:val="40"/>
          <w:lang w:val="en-US"/>
        </w:rPr>
        <w:t>Please note that this is a basic example. For a more sophisticated chatbot, especially one that handles complex conversations, you'll need to consider additional factors like handling context, managing conversations, and potentially fine-tuning a model on your specific dataset.</w:t>
      </w:r>
    </w:p>
    <w:p>
      <w:pPr>
        <w:pStyle w:val="style0"/>
        <w:jc w:val="left"/>
        <w:rPr>
          <w:b/>
          <w:bCs/>
          <w:color w:val="000000"/>
          <w:sz w:val="40"/>
          <w:szCs w:val="40"/>
          <w:lang w:val="en-US"/>
        </w:rPr>
      </w:pPr>
    </w:p>
    <w:p>
      <w:pPr>
        <w:pStyle w:val="style179"/>
        <w:numPr>
          <w:ilvl w:val="0"/>
          <w:numId w:val="5"/>
        </w:numPr>
        <w:jc w:val="left"/>
        <w:rPr>
          <w:b/>
          <w:bCs/>
          <w:color w:val="000000"/>
          <w:sz w:val="40"/>
          <w:szCs w:val="40"/>
        </w:rPr>
      </w:pPr>
      <w:r>
        <w:rPr>
          <w:b/>
          <w:bCs/>
          <w:color w:val="000000"/>
          <w:sz w:val="40"/>
          <w:szCs w:val="40"/>
          <w:lang w:val="en-US"/>
        </w:rPr>
        <w:t>Keep in mind that training a chatbot with a machine learning model can be a complex task and may require substantial computational resources and expertise in machine learning.</w:t>
      </w:r>
    </w:p>
    <w:p>
      <w:pPr>
        <w:pStyle w:val="style0"/>
        <w:jc w:val="left"/>
        <w:rPr>
          <w:b/>
          <w:bCs/>
          <w:color w:val="330066"/>
          <w:sz w:val="40"/>
          <w:szCs w:val="40"/>
        </w:rPr>
      </w:pPr>
      <w:r>
        <w:rPr>
          <w:b/>
          <w:bCs/>
          <w:color w:val="330066"/>
          <w:sz w:val="40"/>
          <w:szCs w:val="40"/>
          <w:lang w:val="en-US"/>
        </w:rPr>
        <w:t>Machine learning approaches involved in training a model :</w:t>
      </w:r>
    </w:p>
    <w:p>
      <w:pPr>
        <w:pStyle w:val="style0"/>
        <w:jc w:val="left"/>
        <w:rPr>
          <w:b/>
          <w:bCs/>
          <w:color w:val="000000"/>
          <w:sz w:val="40"/>
          <w:szCs w:val="40"/>
        </w:rPr>
      </w:pPr>
      <w:r>
        <w:rPr>
          <w:b/>
          <w:bCs/>
          <w:color w:val="000000"/>
          <w:sz w:val="40"/>
          <w:szCs w:val="40"/>
          <w:lang w:val="en-US"/>
        </w:rPr>
        <w:t>Building a chatbot with a machine learning model involves several steps. Here's a simplified outline:</w:t>
      </w:r>
    </w:p>
    <w:p>
      <w:pPr>
        <w:pStyle w:val="style0"/>
        <w:jc w:val="left"/>
        <w:rPr>
          <w:b/>
          <w:bCs/>
          <w:color w:val="92d04f"/>
          <w:sz w:val="40"/>
          <w:szCs w:val="40"/>
        </w:rPr>
      </w:pPr>
      <w:r>
        <w:rPr>
          <w:b/>
          <w:bCs/>
          <w:color w:val="92d04f"/>
          <w:sz w:val="40"/>
          <w:szCs w:val="40"/>
          <w:lang w:val="en-US"/>
        </w:rPr>
        <w:t>1. Data Collection:</w:t>
      </w:r>
    </w:p>
    <w:p>
      <w:pPr>
        <w:pStyle w:val="style0"/>
        <w:jc w:val="left"/>
        <w:rPr>
          <w:b/>
          <w:bCs/>
          <w:color w:val="000000"/>
          <w:sz w:val="40"/>
          <w:szCs w:val="40"/>
        </w:rPr>
      </w:pPr>
      <w:r>
        <w:rPr>
          <w:b/>
          <w:bCs/>
          <w:color w:val="000000"/>
          <w:sz w:val="40"/>
          <w:szCs w:val="40"/>
          <w:lang w:val="en-US"/>
        </w:rPr>
        <w:t xml:space="preserve">   - Gather a dataset of conversations. This should include pairs of user messages and corresponding bot responses.</w:t>
      </w:r>
    </w:p>
    <w:p>
      <w:pPr>
        <w:pStyle w:val="style0"/>
        <w:jc w:val="left"/>
        <w:rPr>
          <w:b/>
          <w:bCs/>
          <w:color w:val="92d04f"/>
          <w:sz w:val="40"/>
          <w:szCs w:val="40"/>
        </w:rPr>
      </w:pPr>
      <w:r>
        <w:rPr>
          <w:b/>
          <w:bCs/>
          <w:color w:val="92d04f"/>
          <w:sz w:val="40"/>
          <w:szCs w:val="40"/>
          <w:lang w:val="en-US"/>
        </w:rPr>
        <w:t>2. Data Preprocessing:</w:t>
      </w:r>
    </w:p>
    <w:p>
      <w:pPr>
        <w:pStyle w:val="style0"/>
        <w:jc w:val="left"/>
        <w:rPr>
          <w:b/>
          <w:bCs/>
          <w:color w:val="000000"/>
          <w:sz w:val="40"/>
          <w:szCs w:val="40"/>
        </w:rPr>
      </w:pPr>
      <w:r>
        <w:rPr>
          <w:b/>
          <w:bCs/>
          <w:color w:val="000000"/>
          <w:sz w:val="40"/>
          <w:szCs w:val="40"/>
          <w:lang w:val="en-US"/>
        </w:rPr>
        <w:t xml:space="preserve">   - Clean and preprocess the text data. This can involve tasks like lowercasing, removing punctuation, and handling special characters.</w:t>
      </w:r>
    </w:p>
    <w:p>
      <w:pPr>
        <w:pStyle w:val="style0"/>
        <w:jc w:val="left"/>
        <w:rPr>
          <w:b/>
          <w:bCs/>
          <w:color w:val="92d04f"/>
          <w:sz w:val="40"/>
          <w:szCs w:val="40"/>
        </w:rPr>
      </w:pPr>
      <w:r>
        <w:rPr>
          <w:b/>
          <w:bCs/>
          <w:color w:val="92d04f"/>
          <w:sz w:val="40"/>
          <w:szCs w:val="40"/>
          <w:lang w:val="en-US"/>
        </w:rPr>
        <w:t>3. Feature Engineering:</w:t>
      </w:r>
    </w:p>
    <w:p>
      <w:pPr>
        <w:pStyle w:val="style0"/>
        <w:jc w:val="left"/>
        <w:rPr>
          <w:b/>
          <w:bCs/>
          <w:color w:val="000000"/>
          <w:sz w:val="40"/>
          <w:szCs w:val="40"/>
        </w:rPr>
      </w:pPr>
      <w:r>
        <w:rPr>
          <w:b/>
          <w:bCs/>
          <w:color w:val="000000"/>
          <w:sz w:val="40"/>
          <w:szCs w:val="40"/>
          <w:lang w:val="en-US"/>
        </w:rPr>
        <w:t xml:space="preserve">   - Convert the text data into a format that can be used by a machine learning model. Common techniques include tokenization (breaking text into smaller units), word embeddings (representing words as vectors), or more advanced techniques like transformers.</w:t>
      </w:r>
    </w:p>
    <w:p>
      <w:pPr>
        <w:pStyle w:val="style0"/>
        <w:jc w:val="left"/>
        <w:rPr>
          <w:b/>
          <w:bCs/>
          <w:color w:val="92d04f"/>
          <w:sz w:val="40"/>
          <w:szCs w:val="40"/>
        </w:rPr>
      </w:pPr>
      <w:r>
        <w:rPr>
          <w:b/>
          <w:bCs/>
          <w:color w:val="92d04f"/>
          <w:sz w:val="40"/>
          <w:szCs w:val="40"/>
          <w:lang w:val="en-US"/>
        </w:rPr>
        <w:t>4. Choose a Model:</w:t>
      </w:r>
    </w:p>
    <w:p>
      <w:pPr>
        <w:pStyle w:val="style0"/>
        <w:jc w:val="left"/>
        <w:rPr>
          <w:b/>
          <w:bCs/>
          <w:color w:val="000000"/>
          <w:sz w:val="40"/>
          <w:szCs w:val="40"/>
        </w:rPr>
      </w:pPr>
      <w:r>
        <w:rPr>
          <w:b/>
          <w:bCs/>
          <w:color w:val="000000"/>
          <w:sz w:val="40"/>
          <w:szCs w:val="40"/>
          <w:lang w:val="en-US"/>
        </w:rPr>
        <w:t xml:space="preserve">   - Decide on the type of machine learning model you want to use. For a chatbot, common choices include sequence-to-sequence models, transformer-based models, or even simpler rule-based systems.</w:t>
      </w:r>
    </w:p>
    <w:p>
      <w:pPr>
        <w:pStyle w:val="style0"/>
        <w:jc w:val="left"/>
        <w:rPr>
          <w:b/>
          <w:bCs/>
          <w:color w:val="92d04f"/>
          <w:sz w:val="40"/>
          <w:szCs w:val="40"/>
        </w:rPr>
      </w:pPr>
      <w:r>
        <w:rPr>
          <w:b/>
          <w:bCs/>
          <w:color w:val="92d04f"/>
          <w:sz w:val="40"/>
          <w:szCs w:val="40"/>
          <w:lang w:val="en-US"/>
        </w:rPr>
        <w:t>5. Train the Model:</w:t>
      </w:r>
    </w:p>
    <w:p>
      <w:pPr>
        <w:pStyle w:val="style0"/>
        <w:jc w:val="left"/>
        <w:rPr>
          <w:b/>
          <w:bCs/>
          <w:color w:val="000000"/>
          <w:sz w:val="40"/>
          <w:szCs w:val="40"/>
        </w:rPr>
      </w:pPr>
      <w:r>
        <w:rPr>
          <w:b/>
          <w:bCs/>
          <w:color w:val="000000"/>
          <w:sz w:val="40"/>
          <w:szCs w:val="40"/>
          <w:lang w:val="en-US"/>
        </w:rPr>
        <w:t xml:space="preserve">   - Use the preprocessed data to train the chosen model. This involves adjusting the model's parameters to minimize a loss function.</w:t>
      </w:r>
    </w:p>
    <w:p>
      <w:pPr>
        <w:pStyle w:val="style0"/>
        <w:jc w:val="left"/>
        <w:rPr>
          <w:b/>
          <w:bCs/>
          <w:color w:val="92d04f"/>
          <w:sz w:val="40"/>
          <w:szCs w:val="40"/>
        </w:rPr>
      </w:pPr>
      <w:r>
        <w:rPr>
          <w:b/>
          <w:bCs/>
          <w:color w:val="92d04f"/>
          <w:sz w:val="40"/>
          <w:szCs w:val="40"/>
          <w:lang w:val="en-US"/>
        </w:rPr>
        <w:t>6. Model Evaluation:</w:t>
      </w:r>
    </w:p>
    <w:p>
      <w:pPr>
        <w:pStyle w:val="style0"/>
        <w:jc w:val="left"/>
        <w:rPr>
          <w:b/>
          <w:bCs/>
          <w:color w:val="000000"/>
          <w:sz w:val="40"/>
          <w:szCs w:val="40"/>
        </w:rPr>
      </w:pPr>
      <w:r>
        <w:rPr>
          <w:b/>
          <w:bCs/>
          <w:color w:val="000000"/>
          <w:sz w:val="40"/>
          <w:szCs w:val="40"/>
          <w:lang w:val="en-US"/>
        </w:rPr>
        <w:t xml:space="preserve">   - Assess the performance of the model using a validation dataset. Metrics like BLEU score, perplexity, or other appropriate evaluation measures for chatbots can be used.</w:t>
      </w:r>
    </w:p>
    <w:p>
      <w:pPr>
        <w:pStyle w:val="style0"/>
        <w:jc w:val="left"/>
        <w:rPr>
          <w:b/>
          <w:bCs/>
          <w:color w:val="92d04f"/>
          <w:sz w:val="40"/>
          <w:szCs w:val="40"/>
        </w:rPr>
      </w:pPr>
      <w:r>
        <w:rPr>
          <w:b/>
          <w:bCs/>
          <w:color w:val="92d04f"/>
          <w:sz w:val="40"/>
          <w:szCs w:val="40"/>
          <w:lang w:val="en-US"/>
        </w:rPr>
        <w:t>7. Inference:</w:t>
      </w:r>
    </w:p>
    <w:p>
      <w:pPr>
        <w:pStyle w:val="style0"/>
        <w:jc w:val="left"/>
        <w:rPr>
          <w:b/>
          <w:bCs/>
          <w:color w:val="000000"/>
          <w:sz w:val="40"/>
          <w:szCs w:val="40"/>
        </w:rPr>
      </w:pPr>
      <w:r>
        <w:rPr>
          <w:b/>
          <w:bCs/>
          <w:color w:val="000000"/>
          <w:sz w:val="40"/>
          <w:szCs w:val="40"/>
          <w:lang w:val="en-US"/>
        </w:rPr>
        <w:t xml:space="preserve">   - Use the trained model to generate responses for user input.</w:t>
      </w:r>
    </w:p>
    <w:p>
      <w:pPr>
        <w:pStyle w:val="style0"/>
        <w:jc w:val="left"/>
        <w:rPr>
          <w:b/>
          <w:bCs/>
          <w:color w:val="92d04f"/>
          <w:sz w:val="40"/>
          <w:szCs w:val="40"/>
        </w:rPr>
      </w:pPr>
      <w:r>
        <w:rPr>
          <w:b/>
          <w:bCs/>
          <w:color w:val="92d04f"/>
          <w:sz w:val="40"/>
          <w:szCs w:val="40"/>
          <w:lang w:val="en-US"/>
        </w:rPr>
        <w:t>8. Iterate and Improve:</w:t>
      </w:r>
    </w:p>
    <w:p>
      <w:pPr>
        <w:pStyle w:val="style179"/>
        <w:numPr>
          <w:ilvl w:val="0"/>
          <w:numId w:val="1"/>
        </w:numPr>
        <w:jc w:val="left"/>
        <w:rPr>
          <w:b/>
          <w:bCs/>
          <w:color w:val="000000"/>
          <w:sz w:val="40"/>
          <w:szCs w:val="40"/>
        </w:rPr>
      </w:pPr>
      <w:r>
        <w:rPr>
          <w:b/>
          <w:bCs/>
          <w:color w:val="000000"/>
          <w:sz w:val="40"/>
          <w:szCs w:val="40"/>
          <w:lang w:val="en-US"/>
        </w:rPr>
        <w:t xml:space="preserve">   Depending on performance, iterate on the model, data, or preprocessing steps to improve the chatbot's performance.</w:t>
      </w:r>
    </w:p>
    <w:p>
      <w:pPr>
        <w:pStyle w:val="style0"/>
        <w:jc w:val="left"/>
        <w:rPr>
          <w:b/>
          <w:bCs/>
          <w:color w:val="000000"/>
          <w:sz w:val="40"/>
          <w:szCs w:val="40"/>
        </w:rPr>
      </w:pPr>
      <w:r>
        <w:rPr>
          <w:b/>
          <w:bCs/>
          <w:color w:val="000000"/>
          <w:sz w:val="40"/>
          <w:szCs w:val="40"/>
          <w:lang w:val="en-US"/>
        </w:rPr>
        <w:t>Here's an example using a simple rule-based model in Python:</w:t>
      </w:r>
    </w:p>
    <w:p>
      <w:pPr>
        <w:pStyle w:val="style0"/>
        <w:jc w:val="left"/>
        <w:rPr>
          <w:b/>
          <w:bCs/>
          <w:color w:val="000000"/>
          <w:sz w:val="40"/>
          <w:szCs w:val="40"/>
        </w:rPr>
      </w:pPr>
      <w:r>
        <w:rPr>
          <w:b/>
          <w:bCs/>
          <w:color w:val="000000"/>
          <w:sz w:val="40"/>
          <w:szCs w:val="40"/>
          <w:lang w:val="en-US"/>
        </w:rPr>
        <w:t>python</w:t>
      </w:r>
    </w:p>
    <w:p>
      <w:pPr>
        <w:pStyle w:val="style0"/>
        <w:jc w:val="left"/>
        <w:rPr>
          <w:b/>
          <w:bCs/>
          <w:color w:val="000000"/>
          <w:sz w:val="40"/>
          <w:szCs w:val="40"/>
        </w:rPr>
      </w:pPr>
      <w:r>
        <w:rPr>
          <w:b/>
          <w:bCs/>
          <w:color w:val="000000"/>
          <w:sz w:val="40"/>
          <w:szCs w:val="40"/>
          <w:lang w:val="en-US"/>
        </w:rPr>
        <w:t># Define a dictionary of predefined responses</w:t>
      </w:r>
    </w:p>
    <w:p>
      <w:pPr>
        <w:pStyle w:val="style0"/>
        <w:jc w:val="left"/>
        <w:rPr>
          <w:b/>
          <w:bCs/>
          <w:color w:val="000000"/>
          <w:sz w:val="40"/>
          <w:szCs w:val="40"/>
        </w:rPr>
      </w:pPr>
      <w:r>
        <w:rPr>
          <w:b/>
          <w:bCs/>
          <w:color w:val="000000"/>
          <w:sz w:val="40"/>
          <w:szCs w:val="40"/>
          <w:lang w:val="en-US"/>
        </w:rPr>
        <w:t>responses = {</w:t>
      </w:r>
    </w:p>
    <w:p>
      <w:pPr>
        <w:pStyle w:val="style0"/>
        <w:jc w:val="left"/>
        <w:rPr>
          <w:b/>
          <w:bCs/>
          <w:color w:val="000000"/>
          <w:sz w:val="40"/>
          <w:szCs w:val="40"/>
        </w:rPr>
      </w:pPr>
      <w:r>
        <w:rPr>
          <w:b/>
          <w:bCs/>
          <w:color w:val="000000"/>
          <w:sz w:val="40"/>
          <w:szCs w:val="40"/>
          <w:lang w:val="en-US"/>
        </w:rPr>
        <w:t xml:space="preserve">    "hello": "Hi there!",</w:t>
      </w:r>
    </w:p>
    <w:p>
      <w:pPr>
        <w:pStyle w:val="style0"/>
        <w:jc w:val="left"/>
        <w:rPr>
          <w:b/>
          <w:bCs/>
          <w:color w:val="000000"/>
          <w:sz w:val="40"/>
          <w:szCs w:val="40"/>
        </w:rPr>
      </w:pPr>
      <w:r>
        <w:rPr>
          <w:b/>
          <w:bCs/>
          <w:color w:val="000000"/>
          <w:sz w:val="40"/>
          <w:szCs w:val="40"/>
          <w:lang w:val="en-US"/>
        </w:rPr>
        <w:t xml:space="preserve">    "how are you": "I'm doing well, thanks!",</w:t>
      </w:r>
    </w:p>
    <w:p>
      <w:pPr>
        <w:pStyle w:val="style0"/>
        <w:jc w:val="left"/>
        <w:rPr>
          <w:b/>
          <w:bCs/>
          <w:color w:val="000000"/>
          <w:sz w:val="40"/>
          <w:szCs w:val="40"/>
        </w:rPr>
      </w:pPr>
      <w:r>
        <w:rPr>
          <w:b/>
          <w:bCs/>
          <w:color w:val="000000"/>
          <w:sz w:val="40"/>
          <w:szCs w:val="40"/>
          <w:lang w:val="en-US"/>
        </w:rPr>
        <w:t xml:space="preserve">    "default": "I'm not sure how to respond to that."</w:t>
      </w:r>
    </w:p>
    <w:p>
      <w:pPr>
        <w:pStyle w:val="style0"/>
        <w:jc w:val="left"/>
        <w:rPr>
          <w:b/>
          <w:bCs/>
          <w:color w:val="000000"/>
          <w:sz w:val="40"/>
          <w:szCs w:val="40"/>
        </w:rPr>
      </w:pPr>
      <w:r>
        <w:rPr>
          <w:b/>
          <w:bCs/>
          <w:color w:val="000000"/>
          <w:sz w:val="40"/>
          <w:szCs w:val="40"/>
          <w:lang w:val="en-US"/>
        </w:rPr>
        <w:t>}</w:t>
      </w:r>
    </w:p>
    <w:p>
      <w:pPr>
        <w:pStyle w:val="style0"/>
        <w:jc w:val="left"/>
        <w:rPr>
          <w:b/>
          <w:bCs/>
          <w:color w:val="000000"/>
          <w:sz w:val="40"/>
          <w:szCs w:val="40"/>
        </w:rPr>
      </w:pPr>
      <w:r>
        <w:rPr>
          <w:b/>
          <w:bCs/>
          <w:color w:val="000000"/>
          <w:sz w:val="40"/>
          <w:szCs w:val="40"/>
          <w:lang w:val="en-US"/>
        </w:rPr>
        <w:t># Get user input</w:t>
      </w:r>
    </w:p>
    <w:p>
      <w:pPr>
        <w:pStyle w:val="style0"/>
        <w:jc w:val="left"/>
        <w:rPr>
          <w:b/>
          <w:bCs/>
          <w:color w:val="000000"/>
          <w:sz w:val="40"/>
          <w:szCs w:val="40"/>
        </w:rPr>
      </w:pPr>
      <w:r>
        <w:rPr>
          <w:b/>
          <w:bCs/>
          <w:color w:val="000000"/>
          <w:sz w:val="40"/>
          <w:szCs w:val="40"/>
          <w:lang w:val="en-US"/>
        </w:rPr>
        <w:t>user_input = input("User: ").lower()</w:t>
      </w:r>
    </w:p>
    <w:p>
      <w:pPr>
        <w:pStyle w:val="style0"/>
        <w:jc w:val="left"/>
        <w:rPr>
          <w:b/>
          <w:bCs/>
          <w:color w:val="000000"/>
          <w:sz w:val="40"/>
          <w:szCs w:val="40"/>
        </w:rPr>
      </w:pPr>
      <w:r>
        <w:rPr>
          <w:b/>
          <w:bCs/>
          <w:color w:val="000000"/>
          <w:sz w:val="40"/>
          <w:szCs w:val="40"/>
          <w:lang w:val="en-US"/>
        </w:rPr>
        <w:t># Check if the input matches any predefined responses</w:t>
      </w:r>
    </w:p>
    <w:p>
      <w:pPr>
        <w:pStyle w:val="style0"/>
        <w:jc w:val="left"/>
        <w:rPr>
          <w:b/>
          <w:bCs/>
          <w:color w:val="000000"/>
          <w:sz w:val="40"/>
          <w:szCs w:val="40"/>
        </w:rPr>
      </w:pPr>
      <w:r>
        <w:rPr>
          <w:b/>
          <w:bCs/>
          <w:color w:val="000000"/>
          <w:sz w:val="40"/>
          <w:szCs w:val="40"/>
          <w:lang w:val="en-US"/>
        </w:rPr>
        <w:t>bot_response = responses.get(user_input, responses["default"])</w:t>
      </w:r>
    </w:p>
    <w:p>
      <w:pPr>
        <w:pStyle w:val="style0"/>
        <w:jc w:val="left"/>
        <w:rPr>
          <w:b/>
          <w:bCs/>
          <w:color w:val="000000"/>
          <w:sz w:val="40"/>
          <w:szCs w:val="40"/>
        </w:rPr>
      </w:pPr>
      <w:r>
        <w:rPr>
          <w:b/>
          <w:bCs/>
          <w:color w:val="000000"/>
          <w:sz w:val="40"/>
          <w:szCs w:val="40"/>
          <w:lang w:val="en-US"/>
        </w:rPr>
        <w:t>print("Bot:", bot_response)</w:t>
      </w:r>
    </w:p>
    <w:p>
      <w:pPr>
        <w:pStyle w:val="style0"/>
        <w:jc w:val="left"/>
        <w:rPr>
          <w:b/>
          <w:bCs/>
          <w:color w:val="000000"/>
          <w:sz w:val="40"/>
          <w:szCs w:val="40"/>
        </w:rPr>
      </w:pPr>
    </w:p>
    <w:p>
      <w:pPr>
        <w:pStyle w:val="style179"/>
        <w:numPr>
          <w:ilvl w:val="0"/>
          <w:numId w:val="2"/>
        </w:numPr>
        <w:jc w:val="left"/>
        <w:rPr>
          <w:b/>
          <w:bCs/>
          <w:color w:val="000000"/>
          <w:sz w:val="40"/>
          <w:szCs w:val="40"/>
        </w:rPr>
      </w:pPr>
      <w:r>
        <w:rPr>
          <w:b/>
          <w:bCs/>
          <w:color w:val="000000"/>
          <w:sz w:val="40"/>
          <w:szCs w:val="40"/>
          <w:lang w:val="en-US"/>
        </w:rPr>
        <w:t>For more advanced models like transformer-based approaches, you would typically use libraries like TensorFlow or PyTorch and potentially leverage pre-trained models like GPT-3, BERT, or similar architectures.</w:t>
      </w:r>
    </w:p>
    <w:p>
      <w:pPr>
        <w:pStyle w:val="style179"/>
        <w:numPr>
          <w:ilvl w:val="0"/>
          <w:numId w:val="3"/>
        </w:numPr>
        <w:jc w:val="left"/>
        <w:rPr>
          <w:b/>
          <w:bCs/>
          <w:color w:val="000000"/>
          <w:sz w:val="40"/>
          <w:szCs w:val="40"/>
          <w:lang w:val="en-US"/>
        </w:rPr>
      </w:pPr>
      <w:r>
        <w:rPr>
          <w:b/>
          <w:bCs/>
          <w:color w:val="000000"/>
          <w:sz w:val="40"/>
          <w:szCs w:val="40"/>
          <w:lang w:val="en-US"/>
        </w:rPr>
        <w:t xml:space="preserve">Keep in mind that creating a robust and contextually-aware chatbot can be a complex task, especially for more sophisticated conversations. </w:t>
      </w:r>
    </w:p>
    <w:p>
      <w:pPr>
        <w:pStyle w:val="style179"/>
        <w:numPr>
          <w:ilvl w:val="0"/>
          <w:numId w:val="3"/>
        </w:numPr>
        <w:jc w:val="left"/>
        <w:rPr>
          <w:b/>
          <w:bCs/>
          <w:color w:val="000000"/>
          <w:sz w:val="40"/>
          <w:szCs w:val="40"/>
        </w:rPr>
      </w:pPr>
      <w:r>
        <w:rPr>
          <w:b/>
          <w:bCs/>
          <w:color w:val="000000"/>
          <w:sz w:val="40"/>
          <w:szCs w:val="40"/>
          <w:lang w:val="en-US"/>
        </w:rPr>
        <w:t>Depending on your requirements, you might need to invest time in fine-tuning models or explore more advanced techniques like reinforcement learning for better performance.</w:t>
      </w:r>
    </w:p>
    <w:p>
      <w:pPr>
        <w:pStyle w:val="style179"/>
        <w:numPr>
          <w:ilvl w:val="0"/>
          <w:numId w:val="0"/>
        </w:numPr>
        <w:ind w:left="720" w:firstLine="0"/>
        <w:jc w:val="left"/>
        <w:rPr>
          <w:b/>
          <w:bCs/>
          <w:color w:val="000000"/>
          <w:sz w:val="40"/>
          <w:szCs w:val="40"/>
        </w:rPr>
      </w:pPr>
      <w:r>
        <w:rPr/>
        <w:drawing>
          <wp:inline distL="114300" distT="0" distB="0" distR="114300">
            <wp:extent cx="5310419" cy="2217213"/>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310419" cy="2217213"/>
                    </a:xfrm>
                    <a:prstGeom prst="rect"/>
                  </pic:spPr>
                </pic:pic>
              </a:graphicData>
            </a:graphic>
          </wp:inline>
        </w:drawing>
      </w:r>
    </w:p>
    <w:p>
      <w:pPr>
        <w:pStyle w:val="style0"/>
        <w:jc w:val="left"/>
        <w:rPr>
          <w:b/>
          <w:bCs/>
          <w:color w:val="ff0000"/>
          <w:sz w:val="40"/>
          <w:szCs w:val="40"/>
        </w:rPr>
      </w:pPr>
      <w:r>
        <w:rPr>
          <w:b/>
          <w:bCs/>
          <w:color w:val="ff0000"/>
          <w:sz w:val="40"/>
          <w:szCs w:val="40"/>
          <w:lang w:val="en-US"/>
        </w:rPr>
        <w:t>Steps to evaluate performance of training model by python :</w:t>
      </w:r>
    </w:p>
    <w:p>
      <w:pPr>
        <w:pStyle w:val="style0"/>
        <w:jc w:val="left"/>
        <w:rPr>
          <w:b/>
          <w:bCs/>
          <w:color w:val="36363d"/>
          <w:sz w:val="40"/>
          <w:szCs w:val="40"/>
        </w:rPr>
      </w:pPr>
      <w:r>
        <w:rPr>
          <w:b/>
          <w:bCs/>
          <w:color w:val="36363d"/>
          <w:sz w:val="40"/>
          <w:szCs w:val="40"/>
          <w:lang w:val="en-US"/>
        </w:rPr>
        <w:t>When evaluating and analyzing a machine learning model for a chatbot, you'll want to consider a variety of metrics and techniques. Here are some common steps and methods:</w:t>
      </w:r>
    </w:p>
    <w:p>
      <w:pPr>
        <w:pStyle w:val="style0"/>
        <w:jc w:val="left"/>
        <w:rPr>
          <w:b/>
          <w:bCs/>
          <w:color w:val="ffc000"/>
          <w:sz w:val="40"/>
          <w:szCs w:val="40"/>
        </w:rPr>
      </w:pPr>
      <w:r>
        <w:rPr>
          <w:b/>
          <w:bCs/>
          <w:color w:val="ffc000"/>
          <w:sz w:val="40"/>
          <w:szCs w:val="40"/>
          <w:lang w:val="en-US"/>
        </w:rPr>
        <w:t>1. Performance Metrics:</w:t>
      </w:r>
    </w:p>
    <w:p>
      <w:pPr>
        <w:pStyle w:val="style0"/>
        <w:jc w:val="left"/>
        <w:rPr>
          <w:b/>
          <w:bCs/>
          <w:color w:val="36363d"/>
          <w:sz w:val="40"/>
          <w:szCs w:val="40"/>
        </w:rPr>
      </w:pPr>
      <w:r>
        <w:rPr>
          <w:b/>
          <w:bCs/>
          <w:color w:val="36363d"/>
          <w:sz w:val="40"/>
          <w:szCs w:val="40"/>
          <w:lang w:val="en-US"/>
        </w:rPr>
        <w:t>Perplexity: For language models, perplexity measures how well the model predicts the next word in a sequence. Lower perplexity indicates better performance.</w:t>
      </w:r>
    </w:p>
    <w:p>
      <w:pPr>
        <w:pStyle w:val="style0"/>
        <w:jc w:val="left"/>
        <w:rPr>
          <w:b/>
          <w:bCs/>
          <w:color w:val="36363d"/>
          <w:sz w:val="40"/>
          <w:szCs w:val="40"/>
        </w:rPr>
      </w:pPr>
      <w:r>
        <w:rPr>
          <w:b/>
          <w:bCs/>
          <w:color w:val="36363d"/>
          <w:sz w:val="40"/>
          <w:szCs w:val="40"/>
          <w:lang w:val="en-US"/>
        </w:rPr>
        <w:t xml:space="preserve">      </w:t>
      </w:r>
      <w:r>
        <w:rPr>
          <w:b/>
          <w:bCs/>
          <w:color w:val="9933ff"/>
          <w:sz w:val="40"/>
          <w:szCs w:val="40"/>
          <w:highlight w:val="none"/>
          <w:lang w:val="en-US"/>
        </w:rPr>
        <w:t>BLEU Score</w:t>
      </w:r>
      <w:r>
        <w:rPr>
          <w:b/>
          <w:bCs/>
          <w:color w:val="36363d"/>
          <w:sz w:val="40"/>
          <w:szCs w:val="40"/>
          <w:lang w:val="en-US"/>
        </w:rPr>
        <w:t>: Commonly used to evaluate the quality of machine-translated text. It can also be adapted for chatbot responses.</w:t>
      </w:r>
    </w:p>
    <w:p>
      <w:pPr>
        <w:pStyle w:val="style0"/>
        <w:jc w:val="left"/>
        <w:rPr>
          <w:b/>
          <w:bCs/>
          <w:color w:val="36363d"/>
          <w:sz w:val="40"/>
          <w:szCs w:val="40"/>
        </w:rPr>
      </w:pPr>
      <w:r>
        <w:rPr>
          <w:b/>
          <w:bCs/>
          <w:color w:val="36363d"/>
          <w:sz w:val="40"/>
          <w:szCs w:val="40"/>
          <w:lang w:val="en-US"/>
        </w:rPr>
        <w:t xml:space="preserve"> </w:t>
      </w:r>
      <w:r>
        <w:rPr>
          <w:b/>
          <w:bCs/>
          <w:color w:val="9933ff"/>
          <w:sz w:val="40"/>
          <w:szCs w:val="40"/>
          <w:lang w:val="en-US"/>
        </w:rPr>
        <w:t xml:space="preserve"> ROUGE Score: </w:t>
      </w:r>
      <w:r>
        <w:rPr>
          <w:b/>
          <w:bCs/>
          <w:color w:val="36363d"/>
          <w:sz w:val="40"/>
          <w:szCs w:val="40"/>
          <w:lang w:val="en-US"/>
        </w:rPr>
        <w:t>Evaluates the overlap between model-generated text and reference text.</w:t>
      </w:r>
    </w:p>
    <w:p>
      <w:pPr>
        <w:pStyle w:val="style0"/>
        <w:jc w:val="left"/>
        <w:rPr>
          <w:b/>
          <w:bCs/>
          <w:color w:val="36363d"/>
          <w:sz w:val="40"/>
          <w:szCs w:val="40"/>
        </w:rPr>
      </w:pPr>
      <w:r>
        <w:rPr>
          <w:b/>
          <w:bCs/>
          <w:color w:val="9933ff"/>
          <w:sz w:val="40"/>
          <w:szCs w:val="40"/>
          <w:lang w:val="en-US"/>
        </w:rPr>
        <w:t xml:space="preserve">   F1 Score</w:t>
      </w:r>
      <w:r>
        <w:rPr>
          <w:b/>
          <w:bCs/>
          <w:color w:val="36363d"/>
          <w:sz w:val="40"/>
          <w:szCs w:val="40"/>
          <w:lang w:val="en-US"/>
        </w:rPr>
        <w:t>: Measures the balance between precision and recall in multi-class classification tasks.</w:t>
      </w:r>
    </w:p>
    <w:p>
      <w:pPr>
        <w:pStyle w:val="style0"/>
        <w:jc w:val="left"/>
        <w:rPr>
          <w:b/>
          <w:bCs/>
          <w:color w:val="36363d"/>
          <w:sz w:val="40"/>
          <w:szCs w:val="40"/>
        </w:rPr>
      </w:pPr>
      <w:r>
        <w:rPr>
          <w:b/>
          <w:bCs/>
          <w:color w:val="9933ff"/>
          <w:sz w:val="40"/>
          <w:szCs w:val="40"/>
          <w:lang w:val="en-US"/>
        </w:rPr>
        <w:t xml:space="preserve"> Accuracy: </w:t>
      </w:r>
      <w:r>
        <w:rPr>
          <w:b/>
          <w:bCs/>
          <w:color w:val="36363d"/>
          <w:sz w:val="40"/>
          <w:szCs w:val="40"/>
          <w:lang w:val="en-US"/>
        </w:rPr>
        <w:t>Appropriate for classification tasks where you have labeled classes for responses.</w:t>
      </w:r>
    </w:p>
    <w:p>
      <w:pPr>
        <w:pStyle w:val="style0"/>
        <w:jc w:val="left"/>
        <w:rPr>
          <w:b/>
          <w:bCs/>
          <w:color w:val="ffc000"/>
          <w:sz w:val="40"/>
          <w:szCs w:val="40"/>
        </w:rPr>
      </w:pPr>
      <w:r>
        <w:rPr>
          <w:b/>
          <w:bCs/>
          <w:color w:val="ffc000"/>
          <w:sz w:val="40"/>
          <w:szCs w:val="40"/>
          <w:lang w:val="en-US"/>
        </w:rPr>
        <w:t>2. Human Evaluation:</w:t>
      </w:r>
    </w:p>
    <w:p>
      <w:pPr>
        <w:pStyle w:val="style0"/>
        <w:jc w:val="left"/>
        <w:rPr>
          <w:b/>
          <w:bCs/>
          <w:color w:val="36363d"/>
          <w:sz w:val="40"/>
          <w:szCs w:val="40"/>
        </w:rPr>
      </w:pPr>
      <w:r>
        <w:rPr>
          <w:b/>
          <w:bCs/>
          <w:color w:val="36363d"/>
          <w:sz w:val="40"/>
          <w:szCs w:val="40"/>
          <w:lang w:val="en-US"/>
        </w:rPr>
        <w:t>User Studies: Conduct surveys or tests with real users to assess the quality of the bot's responses. This provides subjective feedback on user satisfaction.</w:t>
      </w:r>
    </w:p>
    <w:p>
      <w:pPr>
        <w:pStyle w:val="style0"/>
        <w:jc w:val="left"/>
        <w:rPr>
          <w:b/>
          <w:bCs/>
          <w:color w:val="36363d"/>
          <w:sz w:val="40"/>
          <w:szCs w:val="40"/>
        </w:rPr>
      </w:pPr>
      <w:r>
        <w:rPr>
          <w:b/>
          <w:bCs/>
          <w:color w:val="36363d"/>
          <w:sz w:val="40"/>
          <w:szCs w:val="40"/>
          <w:lang w:val="en-US"/>
        </w:rPr>
        <w:t xml:space="preserve">  </w:t>
      </w:r>
      <w:r>
        <w:rPr>
          <w:b/>
          <w:bCs/>
          <w:color w:val="ff6600"/>
          <w:sz w:val="40"/>
          <w:szCs w:val="40"/>
          <w:lang w:val="en-US"/>
        </w:rPr>
        <w:t xml:space="preserve"> A/B Testing</w:t>
      </w:r>
      <w:r>
        <w:rPr>
          <w:b/>
          <w:bCs/>
          <w:color w:val="36363d"/>
          <w:sz w:val="40"/>
          <w:szCs w:val="40"/>
          <w:lang w:val="en-US"/>
        </w:rPr>
        <w:t xml:space="preserve"> : Compare the performance of different versions of your chatbot with real users to see which one is preferred.</w:t>
      </w:r>
    </w:p>
    <w:p>
      <w:pPr>
        <w:pStyle w:val="style0"/>
        <w:jc w:val="left"/>
        <w:rPr>
          <w:b/>
          <w:bCs/>
          <w:color w:val="ffc000"/>
          <w:sz w:val="40"/>
          <w:szCs w:val="40"/>
        </w:rPr>
      </w:pPr>
      <w:r>
        <w:rPr>
          <w:b/>
          <w:bCs/>
          <w:color w:val="ffc000"/>
          <w:sz w:val="40"/>
          <w:szCs w:val="40"/>
          <w:lang w:val="en-US"/>
        </w:rPr>
        <w:t>3. Contextual Understanding:</w:t>
      </w:r>
    </w:p>
    <w:p>
      <w:pPr>
        <w:pStyle w:val="style0"/>
        <w:jc w:val="left"/>
        <w:rPr>
          <w:b/>
          <w:bCs/>
          <w:color w:val="36363d"/>
          <w:sz w:val="40"/>
          <w:szCs w:val="40"/>
        </w:rPr>
      </w:pPr>
      <w:r>
        <w:rPr>
          <w:b/>
          <w:bCs/>
          <w:color w:val="36363d"/>
          <w:sz w:val="40"/>
          <w:szCs w:val="40"/>
          <w:lang w:val="en-US"/>
        </w:rPr>
        <w:t xml:space="preserve">   - Evaluate the model's ability to understand and maintain context in conversations. For example, ensure that it can refer back to earlier parts of the conversation appropriately.</w:t>
      </w:r>
    </w:p>
    <w:p>
      <w:pPr>
        <w:pStyle w:val="style0"/>
        <w:jc w:val="left"/>
        <w:rPr>
          <w:b/>
          <w:bCs/>
          <w:color w:val="ffc000"/>
          <w:sz w:val="40"/>
          <w:szCs w:val="40"/>
        </w:rPr>
      </w:pPr>
      <w:r>
        <w:rPr>
          <w:b/>
          <w:bCs/>
          <w:color w:val="ffc000"/>
          <w:sz w:val="40"/>
          <w:szCs w:val="40"/>
          <w:lang w:val="en-US"/>
        </w:rPr>
        <w:t>4. Error Analysis:</w:t>
      </w:r>
    </w:p>
    <w:p>
      <w:pPr>
        <w:pStyle w:val="style0"/>
        <w:jc w:val="left"/>
        <w:rPr>
          <w:b/>
          <w:bCs/>
          <w:color w:val="36363d"/>
          <w:sz w:val="40"/>
          <w:szCs w:val="40"/>
        </w:rPr>
      </w:pPr>
      <w:r>
        <w:rPr>
          <w:b/>
          <w:bCs/>
          <w:color w:val="36363d"/>
          <w:sz w:val="40"/>
          <w:szCs w:val="40"/>
          <w:lang w:val="en-US"/>
        </w:rPr>
        <w:t>Identify common types of errors the model makes. Is it often failing to understand the user's intent, or is it generating grammatically incorrect responses?</w:t>
      </w:r>
    </w:p>
    <w:p>
      <w:pPr>
        <w:pStyle w:val="style0"/>
        <w:jc w:val="left"/>
        <w:rPr>
          <w:b/>
          <w:bCs/>
          <w:color w:val="ffc000"/>
          <w:sz w:val="40"/>
          <w:szCs w:val="40"/>
        </w:rPr>
      </w:pPr>
      <w:r>
        <w:rPr>
          <w:b/>
          <w:bCs/>
          <w:color w:val="ffc000"/>
          <w:sz w:val="40"/>
          <w:szCs w:val="40"/>
          <w:lang w:val="en-US"/>
        </w:rPr>
        <w:t>5. Response Coherence:</w:t>
      </w:r>
    </w:p>
    <w:p>
      <w:pPr>
        <w:pStyle w:val="style0"/>
        <w:jc w:val="left"/>
        <w:rPr>
          <w:b/>
          <w:bCs/>
          <w:color w:val="36363d"/>
          <w:sz w:val="40"/>
          <w:szCs w:val="40"/>
        </w:rPr>
      </w:pPr>
      <w:r>
        <w:rPr>
          <w:b/>
          <w:bCs/>
          <w:color w:val="36363d"/>
          <w:sz w:val="40"/>
          <w:szCs w:val="40"/>
          <w:lang w:val="en-US"/>
        </w:rPr>
        <w:t xml:space="preserve">   - Ensure that the bot's responses are logically connected to the user's input and previous messages in the conversation.</w:t>
      </w:r>
    </w:p>
    <w:p>
      <w:pPr>
        <w:pStyle w:val="style0"/>
        <w:jc w:val="left"/>
        <w:rPr>
          <w:b/>
          <w:bCs/>
          <w:color w:val="36363d"/>
          <w:sz w:val="40"/>
          <w:szCs w:val="40"/>
          <w:lang w:val="en-US"/>
        </w:rPr>
      </w:pPr>
      <w:r>
        <w:rPr>
          <w:b/>
          <w:bCs/>
          <w:color w:val="ffc000"/>
          <w:sz w:val="40"/>
          <w:szCs w:val="40"/>
          <w:lang w:val="en-US"/>
        </w:rPr>
        <w:t xml:space="preserve">6. Handling Out-of-Domain Inputs: </w:t>
      </w:r>
      <w:r>
        <w:rPr>
          <w:b/>
          <w:bCs/>
          <w:color w:val="36363d"/>
          <w:sz w:val="40"/>
          <w:szCs w:val="40"/>
          <w:lang w:val="en-US"/>
        </w:rPr>
        <w:t>Creating a chatbot with a machine learning model in Python typically involves several steps:</w:t>
      </w:r>
    </w:p>
    <w:p>
      <w:pPr>
        <w:pStyle w:val="style0"/>
        <w:jc w:val="left"/>
        <w:rPr>
          <w:b/>
          <w:bCs/>
          <w:color w:val="36363d"/>
          <w:sz w:val="40"/>
          <w:szCs w:val="40"/>
          <w:lang w:val="en-US"/>
        </w:rPr>
      </w:pPr>
    </w:p>
    <w:p>
      <w:pPr>
        <w:pStyle w:val="style0"/>
        <w:jc w:val="left"/>
        <w:rPr>
          <w:b/>
          <w:bCs/>
          <w:color w:val="9933ff"/>
          <w:sz w:val="40"/>
          <w:szCs w:val="40"/>
          <w:lang w:val="en-US"/>
        </w:rPr>
      </w:pPr>
      <w:r>
        <w:rPr>
          <w:b/>
          <w:bCs/>
          <w:color w:val="9933ff"/>
          <w:sz w:val="40"/>
          <w:szCs w:val="40"/>
          <w:lang w:val="en-US"/>
        </w:rPr>
        <w:t>1. Choose a Framework or Library:</w:t>
      </w:r>
    </w:p>
    <w:p>
      <w:pPr>
        <w:pStyle w:val="style0"/>
        <w:jc w:val="left"/>
        <w:rPr>
          <w:b/>
          <w:bCs/>
          <w:color w:val="36363d"/>
          <w:sz w:val="40"/>
          <w:szCs w:val="40"/>
          <w:lang w:val="en-US"/>
        </w:rPr>
      </w:pPr>
      <w:r>
        <w:rPr>
          <w:b/>
          <w:bCs/>
          <w:color w:val="36363d"/>
          <w:sz w:val="40"/>
          <w:szCs w:val="40"/>
          <w:lang w:val="en-US"/>
        </w:rPr>
        <w:t xml:space="preserve">   - You can use popular libraries like TensorFlow, PyTorch, or Hugging Face's Transformers library for natural language processing tasks.</w:t>
      </w:r>
    </w:p>
    <w:p>
      <w:pPr>
        <w:pStyle w:val="style0"/>
        <w:jc w:val="left"/>
        <w:rPr>
          <w:b/>
          <w:bCs/>
          <w:color w:val="9933ff"/>
          <w:sz w:val="40"/>
          <w:szCs w:val="40"/>
          <w:lang w:val="en-US"/>
        </w:rPr>
      </w:pPr>
      <w:r>
        <w:rPr>
          <w:b/>
          <w:bCs/>
          <w:color w:val="9933ff"/>
          <w:sz w:val="40"/>
          <w:szCs w:val="40"/>
          <w:lang w:val="en-US"/>
        </w:rPr>
        <w:t>2. Data Collection and Preprocessing:</w:t>
      </w:r>
    </w:p>
    <w:p>
      <w:pPr>
        <w:pStyle w:val="style0"/>
        <w:jc w:val="left"/>
        <w:rPr>
          <w:b/>
          <w:bCs/>
          <w:color w:val="36363d"/>
          <w:sz w:val="40"/>
          <w:szCs w:val="40"/>
          <w:lang w:val="en-US"/>
        </w:rPr>
      </w:pPr>
      <w:r>
        <w:rPr>
          <w:b/>
          <w:bCs/>
          <w:color w:val="36363d"/>
          <w:sz w:val="40"/>
          <w:szCs w:val="40"/>
          <w:lang w:val="en-US"/>
        </w:rPr>
        <w:t xml:space="preserve">   - Gather a dataset for training your chatbot. This dataset should consist of pairs of input (user message) and output (bot response).</w:t>
      </w:r>
    </w:p>
    <w:p>
      <w:pPr>
        <w:pStyle w:val="style0"/>
        <w:jc w:val="left"/>
        <w:rPr>
          <w:b/>
          <w:bCs/>
          <w:color w:val="36363d"/>
          <w:sz w:val="40"/>
          <w:szCs w:val="40"/>
          <w:lang w:val="en-US"/>
        </w:rPr>
      </w:pPr>
      <w:r>
        <w:rPr>
          <w:b/>
          <w:bCs/>
          <w:color w:val="36363d"/>
          <w:sz w:val="40"/>
          <w:szCs w:val="40"/>
          <w:lang w:val="en-US"/>
        </w:rPr>
        <w:t xml:space="preserve">   - Preprocess the data, which may include tasks like tokenization, removing special characters, and converting text to lowercase.</w:t>
      </w:r>
    </w:p>
    <w:p>
      <w:pPr>
        <w:pStyle w:val="style0"/>
        <w:jc w:val="left"/>
        <w:rPr>
          <w:b/>
          <w:bCs/>
          <w:color w:val="9933ff"/>
          <w:sz w:val="40"/>
          <w:szCs w:val="40"/>
          <w:lang w:val="en-US"/>
        </w:rPr>
      </w:pPr>
      <w:r>
        <w:rPr>
          <w:b/>
          <w:bCs/>
          <w:color w:val="9933ff"/>
          <w:sz w:val="40"/>
          <w:szCs w:val="40"/>
          <w:lang w:val="en-US"/>
        </w:rPr>
        <w:t>3. Choose a Model Architecture:</w:t>
      </w:r>
    </w:p>
    <w:p>
      <w:pPr>
        <w:pStyle w:val="style0"/>
        <w:jc w:val="left"/>
        <w:rPr>
          <w:b/>
          <w:bCs/>
          <w:color w:val="36363d"/>
          <w:sz w:val="40"/>
          <w:szCs w:val="40"/>
          <w:lang w:val="en-US"/>
        </w:rPr>
      </w:pPr>
      <w:r>
        <w:rPr>
          <w:b/>
          <w:bCs/>
          <w:color w:val="36363d"/>
          <w:sz w:val="40"/>
          <w:szCs w:val="40"/>
          <w:lang w:val="en-US"/>
        </w:rPr>
        <w:t xml:space="preserve">   - Depending on your preference, you can use recurrent neural networks (RNNs), transformers, or other deep learning architectures for this task.</w:t>
      </w:r>
    </w:p>
    <w:p>
      <w:pPr>
        <w:pStyle w:val="style0"/>
        <w:jc w:val="left"/>
        <w:rPr>
          <w:b/>
          <w:bCs/>
          <w:color w:val="9933ff"/>
          <w:sz w:val="40"/>
          <w:szCs w:val="40"/>
          <w:lang w:val="en-US"/>
        </w:rPr>
      </w:pPr>
      <w:r>
        <w:rPr>
          <w:b/>
          <w:bCs/>
          <w:color w:val="9933ff"/>
          <w:sz w:val="40"/>
          <w:szCs w:val="40"/>
          <w:lang w:val="en-US"/>
        </w:rPr>
        <w:t>4. Model Training:</w:t>
      </w:r>
    </w:p>
    <w:p>
      <w:pPr>
        <w:pStyle w:val="style0"/>
        <w:jc w:val="left"/>
        <w:rPr>
          <w:b/>
          <w:bCs/>
          <w:color w:val="36363d"/>
          <w:sz w:val="40"/>
          <w:szCs w:val="40"/>
          <w:lang w:val="en-US"/>
        </w:rPr>
      </w:pPr>
      <w:r>
        <w:rPr>
          <w:b/>
          <w:bCs/>
          <w:color w:val="36363d"/>
          <w:sz w:val="40"/>
          <w:szCs w:val="40"/>
          <w:lang w:val="en-US"/>
        </w:rPr>
        <w:t xml:space="preserve">   - Use the preprocessed data to train your chosen model. This involves adjusting the model's parameters to minimize the loss function.</w:t>
      </w:r>
    </w:p>
    <w:p>
      <w:pPr>
        <w:pStyle w:val="style0"/>
        <w:jc w:val="left"/>
        <w:rPr>
          <w:b/>
          <w:bCs/>
          <w:color w:val="9933ff"/>
          <w:sz w:val="40"/>
          <w:szCs w:val="40"/>
          <w:lang w:val="en-US"/>
        </w:rPr>
      </w:pPr>
      <w:r>
        <w:rPr>
          <w:b/>
          <w:bCs/>
          <w:color w:val="9933ff"/>
          <w:sz w:val="40"/>
          <w:szCs w:val="40"/>
          <w:lang w:val="en-US"/>
        </w:rPr>
        <w:t>5. Model Evaluation:</w:t>
      </w:r>
    </w:p>
    <w:p>
      <w:pPr>
        <w:pStyle w:val="style0"/>
        <w:jc w:val="left"/>
        <w:rPr>
          <w:b/>
          <w:bCs/>
          <w:color w:val="36363d"/>
          <w:sz w:val="40"/>
          <w:szCs w:val="40"/>
          <w:lang w:val="en-US"/>
        </w:rPr>
      </w:pPr>
      <w:r>
        <w:rPr>
          <w:b/>
          <w:bCs/>
          <w:color w:val="36363d"/>
          <w:sz w:val="40"/>
          <w:szCs w:val="40"/>
          <w:lang w:val="en-US"/>
        </w:rPr>
        <w:t xml:space="preserve">   - Assess the performance of your model using validation data. Common metrics include perplexity, BLEU score, or other relevant evaluation metrics for chatbot tasks.</w:t>
      </w:r>
    </w:p>
    <w:p>
      <w:pPr>
        <w:pStyle w:val="style0"/>
        <w:jc w:val="left"/>
        <w:rPr>
          <w:b/>
          <w:bCs/>
          <w:color w:val="9933ff"/>
          <w:sz w:val="40"/>
          <w:szCs w:val="40"/>
          <w:lang w:val="en-US"/>
        </w:rPr>
      </w:pPr>
      <w:r>
        <w:rPr>
          <w:b/>
          <w:bCs/>
          <w:color w:val="9933ff"/>
          <w:sz w:val="40"/>
          <w:szCs w:val="40"/>
          <w:lang w:val="en-US"/>
        </w:rPr>
        <w:t>6. Inference:</w:t>
      </w:r>
    </w:p>
    <w:p>
      <w:pPr>
        <w:pStyle w:val="style0"/>
        <w:jc w:val="left"/>
        <w:rPr>
          <w:b/>
          <w:bCs/>
          <w:color w:val="36363d"/>
          <w:sz w:val="40"/>
          <w:szCs w:val="40"/>
          <w:lang w:val="en-US"/>
        </w:rPr>
      </w:pPr>
      <w:r>
        <w:rPr>
          <w:b/>
          <w:bCs/>
          <w:color w:val="36363d"/>
          <w:sz w:val="40"/>
          <w:szCs w:val="40"/>
          <w:lang w:val="en-US"/>
        </w:rPr>
        <w:t xml:space="preserve">   - Use the trained model to generate responses for user input. This is the actual interaction stage where users interact with the chatbot.</w:t>
      </w:r>
    </w:p>
    <w:p>
      <w:pPr>
        <w:pStyle w:val="style0"/>
        <w:jc w:val="left"/>
        <w:rPr>
          <w:b/>
          <w:bCs/>
          <w:color w:val="9933ff"/>
          <w:sz w:val="40"/>
          <w:szCs w:val="40"/>
          <w:lang w:val="en-US"/>
        </w:rPr>
      </w:pPr>
      <w:r>
        <w:rPr>
          <w:b/>
          <w:bCs/>
          <w:color w:val="9933ff"/>
          <w:sz w:val="40"/>
          <w:szCs w:val="40"/>
          <w:lang w:val="en-US"/>
        </w:rPr>
        <w:t>7. Iterate and Improve</w:t>
      </w:r>
    </w:p>
    <w:p>
      <w:pPr>
        <w:pStyle w:val="style0"/>
        <w:jc w:val="left"/>
        <w:rPr>
          <w:b/>
          <w:bCs/>
          <w:color w:val="36363d"/>
          <w:sz w:val="40"/>
          <w:szCs w:val="40"/>
          <w:lang w:val="en-US"/>
        </w:rPr>
      </w:pPr>
      <w:r>
        <w:rPr>
          <w:b/>
          <w:bCs/>
          <w:color w:val="36363d"/>
          <w:sz w:val="40"/>
          <w:szCs w:val="40"/>
          <w:lang w:val="en-US"/>
        </w:rPr>
        <w:t xml:space="preserve">   - Depending on performance, you may need to iterate on the model, data, or preprocessing steps to improve the chatbot's performance.</w:t>
      </w:r>
    </w:p>
    <w:p>
      <w:pPr>
        <w:pStyle w:val="style0"/>
        <w:jc w:val="left"/>
        <w:rPr>
          <w:b/>
          <w:bCs/>
          <w:color w:val="36363d"/>
          <w:sz w:val="40"/>
          <w:szCs w:val="40"/>
          <w:lang w:val="en-US"/>
        </w:rPr>
      </w:pPr>
      <w:r>
        <w:rPr>
          <w:b/>
          <w:bCs/>
          <w:color w:val="36363d"/>
          <w:sz w:val="40"/>
          <w:szCs w:val="40"/>
          <w:lang w:val="en-US"/>
        </w:rPr>
        <w:t>Here's a very simplified example using Hugging Face's Transformers library with a pre-trained model:</w:t>
      </w:r>
    </w:p>
    <w:p>
      <w:pPr>
        <w:pStyle w:val="style0"/>
        <w:jc w:val="left"/>
        <w:rPr>
          <w:b/>
          <w:bCs/>
          <w:color w:val="36363d"/>
          <w:sz w:val="40"/>
          <w:szCs w:val="40"/>
          <w:lang w:val="en-US"/>
        </w:rPr>
      </w:pPr>
      <w:r>
        <w:rPr>
          <w:b/>
          <w:bCs/>
          <w:color w:val="36363d"/>
          <w:sz w:val="40"/>
          <w:szCs w:val="40"/>
          <w:lang w:val="en-US"/>
        </w:rPr>
        <w:t>python</w:t>
      </w:r>
    </w:p>
    <w:p>
      <w:pPr>
        <w:pStyle w:val="style0"/>
        <w:jc w:val="left"/>
        <w:rPr>
          <w:b/>
          <w:bCs/>
          <w:color w:val="36363d"/>
          <w:sz w:val="40"/>
          <w:szCs w:val="40"/>
          <w:lang w:val="en-US"/>
        </w:rPr>
      </w:pPr>
      <w:r>
        <w:rPr>
          <w:b/>
          <w:bCs/>
          <w:color w:val="36363d"/>
          <w:sz w:val="40"/>
          <w:szCs w:val="40"/>
          <w:lang w:val="en-US"/>
        </w:rPr>
        <w:t># Install the transformers library</w:t>
      </w:r>
    </w:p>
    <w:p>
      <w:pPr>
        <w:pStyle w:val="style0"/>
        <w:jc w:val="left"/>
        <w:rPr>
          <w:b/>
          <w:bCs/>
          <w:color w:val="36363d"/>
          <w:sz w:val="40"/>
          <w:szCs w:val="40"/>
          <w:lang w:val="en-US"/>
        </w:rPr>
      </w:pPr>
      <w:r>
        <w:rPr>
          <w:b/>
          <w:bCs/>
          <w:color w:val="36363d"/>
          <w:sz w:val="40"/>
          <w:szCs w:val="40"/>
          <w:lang w:val="en-US"/>
        </w:rPr>
        <w:t>!pip install transformers</w:t>
      </w:r>
    </w:p>
    <w:p>
      <w:pPr>
        <w:pStyle w:val="style0"/>
        <w:jc w:val="left"/>
        <w:rPr>
          <w:b/>
          <w:bCs/>
          <w:color w:val="36363d"/>
          <w:sz w:val="40"/>
          <w:szCs w:val="40"/>
          <w:lang w:val="en-US"/>
        </w:rPr>
      </w:pPr>
      <w:r>
        <w:rPr>
          <w:b/>
          <w:bCs/>
          <w:color w:val="36363d"/>
          <w:sz w:val="40"/>
          <w:szCs w:val="40"/>
          <w:lang w:val="en-US"/>
        </w:rPr>
        <w:t># Import necessary libraries</w:t>
      </w:r>
    </w:p>
    <w:p>
      <w:pPr>
        <w:pStyle w:val="style0"/>
        <w:jc w:val="left"/>
        <w:rPr>
          <w:b/>
          <w:bCs/>
          <w:color w:val="36363d"/>
          <w:sz w:val="40"/>
          <w:szCs w:val="40"/>
          <w:lang w:val="en-US"/>
        </w:rPr>
      </w:pPr>
      <w:r>
        <w:rPr>
          <w:b/>
          <w:bCs/>
          <w:color w:val="36363d"/>
          <w:sz w:val="40"/>
          <w:szCs w:val="40"/>
          <w:lang w:val="en-US"/>
        </w:rPr>
        <w:t>from transformers import GPT2Tokenizer, GPT2LMHeadModel</w:t>
      </w:r>
    </w:p>
    <w:p>
      <w:pPr>
        <w:pStyle w:val="style0"/>
        <w:jc w:val="left"/>
        <w:rPr>
          <w:b/>
          <w:bCs/>
          <w:color w:val="36363d"/>
          <w:sz w:val="40"/>
          <w:szCs w:val="40"/>
          <w:lang w:val="en-US"/>
        </w:rPr>
      </w:pPr>
      <w:r>
        <w:rPr>
          <w:b/>
          <w:bCs/>
          <w:color w:val="36363d"/>
          <w:sz w:val="40"/>
          <w:szCs w:val="40"/>
          <w:lang w:val="en-US"/>
        </w:rPr>
        <w:t># Load pre-trained model and tokenizer</w:t>
      </w:r>
    </w:p>
    <w:p>
      <w:pPr>
        <w:pStyle w:val="style0"/>
        <w:jc w:val="left"/>
        <w:rPr>
          <w:b/>
          <w:bCs/>
          <w:color w:val="36363d"/>
          <w:sz w:val="40"/>
          <w:szCs w:val="40"/>
          <w:lang w:val="en-US"/>
        </w:rPr>
      </w:pPr>
      <w:r>
        <w:rPr>
          <w:b/>
          <w:bCs/>
          <w:color w:val="36363d"/>
          <w:sz w:val="40"/>
          <w:szCs w:val="40"/>
          <w:lang w:val="en-US"/>
        </w:rPr>
        <w:t>tokenizer = GPT2Tokenizer.from_pretrained("gpt2")</w:t>
      </w:r>
    </w:p>
    <w:p>
      <w:pPr>
        <w:pStyle w:val="style0"/>
        <w:jc w:val="left"/>
        <w:rPr>
          <w:b/>
          <w:bCs/>
          <w:color w:val="36363d"/>
          <w:sz w:val="40"/>
          <w:szCs w:val="40"/>
          <w:lang w:val="en-US"/>
        </w:rPr>
      </w:pPr>
      <w:r>
        <w:rPr>
          <w:b/>
          <w:bCs/>
          <w:color w:val="36363d"/>
          <w:sz w:val="40"/>
          <w:szCs w:val="40"/>
          <w:lang w:val="en-US"/>
        </w:rPr>
        <w:t>model = GPT2LMHeadModel.from_pretrained("gpt2")</w:t>
      </w:r>
    </w:p>
    <w:p>
      <w:pPr>
        <w:pStyle w:val="style0"/>
        <w:jc w:val="left"/>
        <w:rPr>
          <w:b/>
          <w:bCs/>
          <w:color w:val="36363d"/>
          <w:sz w:val="40"/>
          <w:szCs w:val="40"/>
          <w:lang w:val="en-US"/>
        </w:rPr>
      </w:pPr>
      <w:r>
        <w:rPr>
          <w:b/>
          <w:bCs/>
          <w:color w:val="36363d"/>
          <w:sz w:val="40"/>
          <w:szCs w:val="40"/>
          <w:lang w:val="en-US"/>
        </w:rPr>
        <w:t># Encode user input and generate a response</w:t>
      </w:r>
    </w:p>
    <w:p>
      <w:pPr>
        <w:pStyle w:val="style0"/>
        <w:jc w:val="left"/>
        <w:rPr>
          <w:b/>
          <w:bCs/>
          <w:color w:val="36363d"/>
          <w:sz w:val="40"/>
          <w:szCs w:val="40"/>
          <w:lang w:val="en-US"/>
        </w:rPr>
      </w:pPr>
      <w:r>
        <w:rPr>
          <w:b/>
          <w:bCs/>
          <w:color w:val="36363d"/>
          <w:sz w:val="40"/>
          <w:szCs w:val="40"/>
          <w:lang w:val="en-US"/>
        </w:rPr>
        <w:t>user_input = "How are you?"</w:t>
      </w:r>
    </w:p>
    <w:p>
      <w:pPr>
        <w:pStyle w:val="style0"/>
        <w:jc w:val="left"/>
        <w:rPr>
          <w:b/>
          <w:bCs/>
          <w:color w:val="36363d"/>
          <w:sz w:val="40"/>
          <w:szCs w:val="40"/>
          <w:lang w:val="en-US"/>
        </w:rPr>
      </w:pPr>
      <w:r>
        <w:rPr>
          <w:b/>
          <w:bCs/>
          <w:color w:val="36363d"/>
          <w:sz w:val="40"/>
          <w:szCs w:val="40"/>
          <w:lang w:val="en-US"/>
        </w:rPr>
        <w:t>input_ids = tokenizer.encode(user_input, return_tensors="pt")</w:t>
      </w:r>
    </w:p>
    <w:p>
      <w:pPr>
        <w:pStyle w:val="style0"/>
        <w:jc w:val="left"/>
        <w:rPr>
          <w:b/>
          <w:bCs/>
          <w:color w:val="36363d"/>
          <w:sz w:val="40"/>
          <w:szCs w:val="40"/>
          <w:lang w:val="en-US"/>
        </w:rPr>
      </w:pPr>
      <w:r>
        <w:rPr>
          <w:b/>
          <w:bCs/>
          <w:color w:val="36363d"/>
          <w:sz w:val="40"/>
          <w:szCs w:val="40"/>
          <w:lang w:val="en-US"/>
        </w:rPr>
        <w:t>output = model.generate(input_ids, max_length=50, num_return_sequences=1)</w:t>
      </w:r>
    </w:p>
    <w:p>
      <w:pPr>
        <w:pStyle w:val="style0"/>
        <w:jc w:val="left"/>
        <w:rPr>
          <w:b/>
          <w:bCs/>
          <w:color w:val="36363d"/>
          <w:sz w:val="40"/>
          <w:szCs w:val="40"/>
          <w:lang w:val="en-US"/>
        </w:rPr>
      </w:pPr>
      <w:r>
        <w:rPr>
          <w:b/>
          <w:bCs/>
          <w:color w:val="36363d"/>
          <w:sz w:val="40"/>
          <w:szCs w:val="40"/>
          <w:lang w:val="en-US"/>
        </w:rPr>
        <w:t># Decode the generated output</w:t>
      </w:r>
    </w:p>
    <w:p>
      <w:pPr>
        <w:pStyle w:val="style0"/>
        <w:jc w:val="left"/>
        <w:rPr>
          <w:b/>
          <w:bCs/>
          <w:color w:val="36363d"/>
          <w:sz w:val="40"/>
          <w:szCs w:val="40"/>
          <w:lang w:val="en-US"/>
        </w:rPr>
      </w:pPr>
      <w:r>
        <w:rPr>
          <w:b/>
          <w:bCs/>
          <w:color w:val="36363d"/>
          <w:sz w:val="40"/>
          <w:szCs w:val="40"/>
          <w:lang w:val="en-US"/>
        </w:rPr>
        <w:t>bot_response = tokenizer.decode(output[0], skip_special_tokens=True)</w:t>
      </w:r>
    </w:p>
    <w:p>
      <w:pPr>
        <w:pStyle w:val="style0"/>
        <w:jc w:val="left"/>
        <w:rPr>
          <w:b/>
          <w:bCs/>
          <w:color w:val="36363d"/>
          <w:sz w:val="40"/>
          <w:szCs w:val="40"/>
          <w:lang w:val="en-US"/>
        </w:rPr>
      </w:pPr>
      <w:r>
        <w:rPr>
          <w:b/>
          <w:bCs/>
          <w:color w:val="36363d"/>
          <w:sz w:val="40"/>
          <w:szCs w:val="40"/>
          <w:lang w:val="en-US"/>
        </w:rPr>
        <w:t>print(bot_response)</w:t>
      </w:r>
    </w:p>
    <w:p>
      <w:pPr>
        <w:pStyle w:val="style0"/>
        <w:jc w:val="left"/>
        <w:rPr>
          <w:b/>
          <w:bCs/>
          <w:color w:val="36363d"/>
          <w:sz w:val="40"/>
          <w:szCs w:val="40"/>
          <w:lang w:val="en-US"/>
        </w:rPr>
      </w:pPr>
    </w:p>
    <w:p>
      <w:pPr>
        <w:pStyle w:val="style0"/>
        <w:jc w:val="left"/>
        <w:rPr>
          <w:b/>
          <w:bCs/>
          <w:color w:val="36363d"/>
          <w:sz w:val="40"/>
          <w:szCs w:val="40"/>
        </w:rPr>
      </w:pPr>
      <w:r>
        <w:rPr>
          <w:b/>
          <w:bCs/>
          <w:color w:val="36363d"/>
          <w:sz w:val="40"/>
          <w:szCs w:val="40"/>
          <w:lang w:val="en-US"/>
        </w:rPr>
        <w:t>Please note that this is a basic example. For a more sophisticated chatbot, especially one that handles complex conversations,</w:t>
      </w:r>
    </w:p>
    <w:p>
      <w:pPr>
        <w:pStyle w:val="style0"/>
        <w:jc w:val="left"/>
        <w:rPr>
          <w:b/>
          <w:bCs/>
          <w:color w:val="ffc000"/>
          <w:sz w:val="40"/>
          <w:szCs w:val="40"/>
        </w:rPr>
      </w:pPr>
      <w:r>
        <w:rPr>
          <w:b/>
          <w:bCs/>
          <w:color w:val="ffc000"/>
          <w:sz w:val="40"/>
          <w:szCs w:val="40"/>
          <w:lang w:val="en-US"/>
        </w:rPr>
        <w:t>7. Handling Ambiguity and Open-Ended Questions:</w:t>
      </w:r>
    </w:p>
    <w:p>
      <w:pPr>
        <w:pStyle w:val="style0"/>
        <w:jc w:val="left"/>
        <w:rPr>
          <w:b/>
          <w:bCs/>
          <w:color w:val="36363d"/>
          <w:sz w:val="40"/>
          <w:szCs w:val="40"/>
        </w:rPr>
      </w:pPr>
      <w:r>
        <w:rPr>
          <w:b/>
          <w:bCs/>
          <w:color w:val="36363d"/>
          <w:sz w:val="40"/>
          <w:szCs w:val="40"/>
          <w:lang w:val="en-US"/>
        </w:rPr>
        <w:t xml:space="preserve">   Evaluate the model's ability to respond appropriately to ambiguous or open-ended questions.</w:t>
      </w:r>
    </w:p>
    <w:p>
      <w:pPr>
        <w:pStyle w:val="style0"/>
        <w:jc w:val="left"/>
        <w:rPr>
          <w:b/>
          <w:bCs/>
          <w:color w:val="ffc000"/>
          <w:sz w:val="40"/>
          <w:szCs w:val="40"/>
        </w:rPr>
      </w:pPr>
      <w:r>
        <w:rPr>
          <w:b/>
          <w:bCs/>
          <w:color w:val="ffc000"/>
          <w:sz w:val="40"/>
          <w:szCs w:val="40"/>
          <w:lang w:val="en-US"/>
        </w:rPr>
        <w:t>8. Comparative Analysis:</w:t>
      </w:r>
    </w:p>
    <w:p>
      <w:pPr>
        <w:pStyle w:val="style0"/>
        <w:jc w:val="left"/>
        <w:rPr>
          <w:b/>
          <w:bCs/>
          <w:color w:val="36363d"/>
          <w:sz w:val="40"/>
          <w:szCs w:val="40"/>
        </w:rPr>
      </w:pPr>
      <w:r>
        <w:rPr>
          <w:b/>
          <w:bCs/>
          <w:color w:val="36363d"/>
          <w:sz w:val="40"/>
          <w:szCs w:val="40"/>
          <w:lang w:val="en-US"/>
        </w:rPr>
        <w:t xml:space="preserve">   - Compare the performance of your machine learning-based chatbot with other baselines or commercially available chatbots.</w:t>
      </w:r>
    </w:p>
    <w:p>
      <w:pPr>
        <w:pStyle w:val="style0"/>
        <w:jc w:val="left"/>
        <w:rPr>
          <w:b/>
          <w:bCs/>
          <w:color w:val="ffc000"/>
          <w:sz w:val="40"/>
          <w:szCs w:val="40"/>
        </w:rPr>
      </w:pPr>
      <w:r>
        <w:rPr>
          <w:b/>
          <w:bCs/>
          <w:color w:val="ffc000"/>
          <w:sz w:val="40"/>
          <w:szCs w:val="40"/>
          <w:lang w:val="en-US"/>
        </w:rPr>
        <w:t>9. Fine-Tuning and Iteration:</w:t>
      </w:r>
    </w:p>
    <w:p>
      <w:pPr>
        <w:pStyle w:val="style0"/>
        <w:jc w:val="left"/>
        <w:rPr>
          <w:b/>
          <w:bCs/>
          <w:color w:val="36363d"/>
          <w:sz w:val="40"/>
          <w:szCs w:val="40"/>
        </w:rPr>
      </w:pPr>
      <w:r>
        <w:rPr>
          <w:b/>
          <w:bCs/>
          <w:color w:val="36363d"/>
          <w:sz w:val="40"/>
          <w:szCs w:val="40"/>
          <w:lang w:val="en-US"/>
        </w:rPr>
        <w:t xml:space="preserve">   - If the model's performance is unsatisfactory, consider fine-tuning on additional data or modifying the architecture.</w:t>
      </w:r>
    </w:p>
    <w:p>
      <w:pPr>
        <w:pStyle w:val="style0"/>
        <w:jc w:val="left"/>
        <w:rPr>
          <w:b/>
          <w:bCs/>
          <w:color w:val="ffc000"/>
          <w:sz w:val="40"/>
          <w:szCs w:val="40"/>
        </w:rPr>
      </w:pPr>
      <w:r>
        <w:rPr>
          <w:b/>
          <w:bCs/>
          <w:color w:val="ffc000"/>
          <w:sz w:val="40"/>
          <w:szCs w:val="40"/>
          <w:lang w:val="en-US"/>
        </w:rPr>
        <w:t>10. Scalability and Latency:</w:t>
      </w:r>
    </w:p>
    <w:p>
      <w:pPr>
        <w:pStyle w:val="style0"/>
        <w:jc w:val="left"/>
        <w:rPr>
          <w:b/>
          <w:bCs/>
          <w:color w:val="36363d"/>
          <w:sz w:val="40"/>
          <w:szCs w:val="40"/>
        </w:rPr>
      </w:pPr>
      <w:r>
        <w:rPr>
          <w:b/>
          <w:bCs/>
          <w:color w:val="36363d"/>
          <w:sz w:val="40"/>
          <w:szCs w:val="40"/>
          <w:lang w:val="en-US"/>
        </w:rPr>
        <w:t>Assess the performance of the chatbot under different loads to ensure it can handle real-world usage.</w:t>
      </w:r>
    </w:p>
    <w:p>
      <w:pPr>
        <w:pStyle w:val="style0"/>
        <w:jc w:val="left"/>
        <w:rPr>
          <w:b/>
          <w:bCs/>
          <w:color w:val="36363d"/>
          <w:sz w:val="40"/>
          <w:szCs w:val="40"/>
        </w:rPr>
      </w:pPr>
      <w:r>
        <w:rPr>
          <w:b/>
          <w:bCs/>
          <w:color w:val="36363d"/>
          <w:sz w:val="40"/>
          <w:szCs w:val="40"/>
          <w:lang w:val="en-US"/>
        </w:rPr>
        <w:t>Remember, the choice of metrics and evaluation methods should align with the specific goals and requirements of your chatbot project. It's also important to continuously monitor and refine the chatbot as it interacts with real users.</w:t>
      </w:r>
    </w:p>
    <w:p>
      <w:pPr>
        <w:pStyle w:val="style0"/>
        <w:jc w:val="left"/>
        <w:rPr>
          <w:b/>
          <w:bCs/>
          <w:color w:val="002060"/>
          <w:sz w:val="40"/>
          <w:szCs w:val="40"/>
        </w:rPr>
      </w:pPr>
    </w:p>
    <w:p>
      <w:pPr>
        <w:pStyle w:val="style0"/>
        <w:jc w:val="left"/>
        <w:rPr>
          <w:b/>
          <w:bCs/>
          <w:color w:val="7030a0"/>
          <w:sz w:val="40"/>
          <w:szCs w:val="4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1650</Words>
  <Characters>9872</Characters>
  <Application>WPS Office</Application>
  <Paragraphs>157</Paragraphs>
  <CharactersWithSpaces>11513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2023-10-22T10:13:22Z</dcterms:created>
  <dc:creator>Redmi Note 7S</dc:creator>
  <lastModifiedBy>Redmi Note 7S</lastModifiedBy>
  <dcterms:modified xsi:type="dcterms:W3CDTF">2023-10-22T13:00:03Z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180029fa40cb4b619ba048fec809d4dc</vt:lpwstr>
  </property>
</Properties>
</file>